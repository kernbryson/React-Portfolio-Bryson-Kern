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560"/>
      </w:tblGrid>
      <w:tr w:rsidR="00F64AD5" w14:paraId="3ACC0104" w14:textId="777777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39C3B1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6C6ECFF2" w14:textId="77777777" w:rsidR="00F64AD5" w:rsidRDefault="00FA4B66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722C5DCA" w14:textId="77777777" w:rsidR="00F64AD5" w:rsidRDefault="00FA4B66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Bryson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Kern</w:t>
            </w:r>
          </w:p>
          <w:p w14:paraId="2B16F75C" w14:textId="77777777" w:rsidR="00F64AD5" w:rsidRDefault="00FA4B66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Full Stack Web Developer</w:t>
            </w:r>
          </w:p>
          <w:p w14:paraId="2B1C4A55" w14:textId="77777777" w:rsidR="00F64AD5" w:rsidRDefault="00FA4B66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F64AD5" w14:paraId="2E84FF90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2E9C8E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775C6469" w14:textId="77777777" w:rsidR="00F64AD5" w:rsidRDefault="00FA4B66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3F4D150C" w14:textId="77777777" w:rsidR="00F64AD5" w:rsidRDefault="00FA4B66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0B2D501E" w14:textId="77777777" w:rsidR="00F64AD5" w:rsidRDefault="00FA4B66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 w14:paraId="646751CF" w14:textId="77777777" w:rsidR="00F64AD5" w:rsidRDefault="00FA4B66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Loganville,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Georgia, 30052</w:t>
            </w:r>
          </w:p>
          <w:p w14:paraId="6ABA53E7" w14:textId="77777777" w:rsidR="00F64AD5" w:rsidRDefault="00FA4B66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 w14:paraId="0931BFBB" w14:textId="77777777" w:rsidR="00F64AD5" w:rsidRDefault="00FA4B66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(770) 861-9610</w:t>
            </w:r>
          </w:p>
          <w:p w14:paraId="5495113E" w14:textId="77777777" w:rsidR="00F64AD5" w:rsidRDefault="00FA4B66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14:paraId="75C36D15" w14:textId="77777777" w:rsidR="00F64AD5" w:rsidRDefault="00FA4B66">
            <w:pPr>
              <w:pStyle w:val="div"/>
              <w:spacing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kernbryson@yahoo.com</w:t>
            </w:r>
          </w:p>
          <w:p w14:paraId="653CBE9B" w14:textId="77777777" w:rsidR="00F64AD5" w:rsidRDefault="00FA4B66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F64AD5" w14:paraId="6A816570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2E9C8E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66692370" w14:textId="77777777" w:rsidR="00F64AD5" w:rsidRDefault="00FA4B66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Programming Languages</w:t>
                  </w:r>
                </w:p>
              </w:tc>
            </w:tr>
          </w:tbl>
          <w:p w14:paraId="011D6D28" w14:textId="77777777" w:rsidR="00F64AD5" w:rsidRDefault="00FA4B66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60F1477C" w14:textId="77777777" w:rsidR="00F64AD5" w:rsidRPr="000D0FAD" w:rsidRDefault="00FA4B66" w:rsidP="000D0FAD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</w:pPr>
            <w:r w:rsidRPr="000D0FAD"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  <w:t>JavaScript</w:t>
            </w:r>
          </w:p>
          <w:p w14:paraId="2350437B" w14:textId="06038DE3" w:rsidR="00F64AD5" w:rsidRPr="000D0FAD" w:rsidRDefault="00F64AD5" w:rsidP="000D0FAD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</w:pPr>
          </w:p>
          <w:p w14:paraId="0ED85553" w14:textId="77777777" w:rsidR="00F64AD5" w:rsidRPr="000D0FAD" w:rsidRDefault="00FA4B66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</w:pPr>
            <w:r w:rsidRPr="000D0FAD"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  <w:t>HTML</w:t>
            </w:r>
          </w:p>
          <w:p w14:paraId="1C4E1843" w14:textId="5166E879" w:rsidR="00F64AD5" w:rsidRPr="000D0FAD" w:rsidRDefault="00F64AD5" w:rsidP="000D0FAD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</w:pPr>
          </w:p>
          <w:p w14:paraId="1DB06BA4" w14:textId="77777777" w:rsidR="00F64AD5" w:rsidRPr="000D0FAD" w:rsidRDefault="00FA4B66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</w:pPr>
            <w:r w:rsidRPr="000D0FAD"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  <w:t>CSS</w:t>
            </w:r>
          </w:p>
          <w:p w14:paraId="652227AF" w14:textId="0B43E975" w:rsidR="00F64AD5" w:rsidRDefault="00F64AD5" w:rsidP="000D0FAD">
            <w:pPr>
              <w:pStyle w:val="txtright"/>
              <w:spacing w:line="360" w:lineRule="atLeast"/>
              <w:ind w:right="300"/>
              <w:jc w:val="lef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14:paraId="6A595D6E" w14:textId="77777777" w:rsidR="00F64AD5" w:rsidRPr="000D0FAD" w:rsidRDefault="00FA4B66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</w:pPr>
            <w:r w:rsidRPr="000D0FAD"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  <w:t>TypeScript</w:t>
            </w:r>
          </w:p>
          <w:p w14:paraId="016244A5" w14:textId="7086D0A1" w:rsidR="00F64AD5" w:rsidRDefault="00F64AD5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14:paraId="6175F79D" w14:textId="71214168" w:rsidR="00F64AD5" w:rsidRDefault="00FA4B66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23D72B91" w14:textId="10AF2C06" w:rsidR="005D26CD" w:rsidRDefault="005D26CD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2B38AD8F" w14:textId="38671673" w:rsidR="005D26CD" w:rsidRDefault="005D26CD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65D508E6" w14:textId="38C35891" w:rsidR="005D26CD" w:rsidRDefault="005D26CD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39297390" w14:textId="064340B2" w:rsidR="005D26CD" w:rsidRDefault="005D26CD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5D1596EC" w14:textId="204BC6A9" w:rsidR="005D26CD" w:rsidRDefault="005D26CD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1610FC97" w14:textId="24B6F35D" w:rsidR="005D26CD" w:rsidRDefault="005D26CD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19A30DB4" w14:textId="51660CC6" w:rsidR="005D26CD" w:rsidRDefault="005D26CD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5304E48A" w14:textId="77777777" w:rsidR="000D0FAD" w:rsidRDefault="000D0FAD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F64AD5" w14:paraId="48F60497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2E9C8E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05A93F82" w14:textId="14C898C4" w:rsidR="00F64AD5" w:rsidRDefault="00FA4B66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lastRenderedPageBreak/>
                    <w:t>Frame</w:t>
                  </w:r>
                  <w:r w:rsidR="005D26CD"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w</w:t>
                  </w: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orks</w:t>
                  </w:r>
                </w:p>
              </w:tc>
            </w:tr>
          </w:tbl>
          <w:p w14:paraId="211AEEB2" w14:textId="77777777" w:rsidR="00F64AD5" w:rsidRPr="000D0FAD" w:rsidRDefault="00FA4B66">
            <w:pPr>
              <w:pStyle w:val="left-boxheadinggapdiv"/>
              <w:rPr>
                <w:rStyle w:val="divdocumentleft-box"/>
                <w:rFonts w:eastAsia="Century Gothic"/>
                <w:sz w:val="28"/>
                <w:szCs w:val="28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2143F457" w14:textId="77777777" w:rsidR="00F64AD5" w:rsidRPr="000D0FAD" w:rsidRDefault="00FA4B66">
            <w:pPr>
              <w:pStyle w:val="p"/>
              <w:spacing w:line="360" w:lineRule="atLeast"/>
              <w:ind w:left="300" w:right="300"/>
              <w:rPr>
                <w:rStyle w:val="divdocumentleft-box"/>
                <w:rFonts w:eastAsia="Century Gothic"/>
                <w:sz w:val="28"/>
                <w:szCs w:val="28"/>
                <w:shd w:val="clear" w:color="auto" w:fill="auto"/>
              </w:rPr>
            </w:pPr>
            <w:r w:rsidRPr="000D0FAD">
              <w:rPr>
                <w:rStyle w:val="divdocumentleft-box"/>
                <w:rFonts w:eastAsia="Century Gothic"/>
                <w:sz w:val="28"/>
                <w:szCs w:val="28"/>
                <w:shd w:val="clear" w:color="auto" w:fill="auto"/>
              </w:rPr>
              <w:t>Express</w:t>
            </w:r>
          </w:p>
          <w:p w14:paraId="470160A2" w14:textId="336F6542" w:rsidR="00F64AD5" w:rsidRPr="000D0FAD" w:rsidRDefault="00F64AD5" w:rsidP="000D0FAD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</w:pPr>
          </w:p>
          <w:p w14:paraId="5C9ACC04" w14:textId="05AD60AF" w:rsidR="00F64AD5" w:rsidRPr="000D0FAD" w:rsidRDefault="000D0FAD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eastAsia="Century Gothic"/>
                <w:sz w:val="28"/>
                <w:szCs w:val="28"/>
                <w:shd w:val="clear" w:color="auto" w:fill="auto"/>
              </w:rPr>
            </w:pPr>
            <w:r w:rsidRPr="000D0FAD">
              <w:rPr>
                <w:rStyle w:val="divdocumentleft-box"/>
                <w:rFonts w:eastAsia="Century Gothic"/>
                <w:sz w:val="28"/>
                <w:szCs w:val="28"/>
                <w:shd w:val="clear" w:color="auto" w:fill="auto"/>
              </w:rPr>
              <w:t>j</w:t>
            </w:r>
            <w:r w:rsidR="00FA4B66" w:rsidRPr="000D0FAD">
              <w:rPr>
                <w:rStyle w:val="divdocumentleft-box"/>
                <w:rFonts w:eastAsia="Century Gothic"/>
                <w:sz w:val="28"/>
                <w:szCs w:val="28"/>
                <w:shd w:val="clear" w:color="auto" w:fill="auto"/>
              </w:rPr>
              <w:t>Query</w:t>
            </w:r>
          </w:p>
          <w:p w14:paraId="3991A7CB" w14:textId="538C5DE2" w:rsidR="00F64AD5" w:rsidRPr="000D0FAD" w:rsidRDefault="00F64AD5" w:rsidP="000D0FAD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</w:pPr>
          </w:p>
          <w:p w14:paraId="3BCEB002" w14:textId="77777777" w:rsidR="00F64AD5" w:rsidRPr="000D0FAD" w:rsidRDefault="00FA4B66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eastAsia="Century Gothic"/>
                <w:sz w:val="28"/>
                <w:szCs w:val="28"/>
                <w:shd w:val="clear" w:color="auto" w:fill="auto"/>
              </w:rPr>
            </w:pPr>
            <w:r w:rsidRPr="000D0FAD">
              <w:rPr>
                <w:rStyle w:val="divdocumentleft-box"/>
                <w:rFonts w:eastAsia="Century Gothic"/>
                <w:sz w:val="28"/>
                <w:szCs w:val="28"/>
                <w:shd w:val="clear" w:color="auto" w:fill="auto"/>
              </w:rPr>
              <w:t>Node</w:t>
            </w:r>
          </w:p>
          <w:p w14:paraId="03431260" w14:textId="6762DFDB" w:rsidR="00F64AD5" w:rsidRPr="000D0FAD" w:rsidRDefault="00F64AD5" w:rsidP="000D0FAD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</w:pPr>
          </w:p>
          <w:p w14:paraId="78F227D8" w14:textId="77777777" w:rsidR="00F64AD5" w:rsidRPr="000D0FAD" w:rsidRDefault="00FA4B66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eastAsia="Century Gothic"/>
                <w:sz w:val="28"/>
                <w:szCs w:val="28"/>
                <w:shd w:val="clear" w:color="auto" w:fill="auto"/>
              </w:rPr>
            </w:pPr>
            <w:r w:rsidRPr="000D0FAD">
              <w:rPr>
                <w:rStyle w:val="divdocumentleft-box"/>
                <w:rFonts w:eastAsia="Century Gothic"/>
                <w:sz w:val="28"/>
                <w:szCs w:val="28"/>
                <w:shd w:val="clear" w:color="auto" w:fill="auto"/>
              </w:rPr>
              <w:t>React</w:t>
            </w:r>
          </w:p>
          <w:p w14:paraId="7CEF8014" w14:textId="5732BCEF" w:rsidR="00F64AD5" w:rsidRPr="000D0FAD" w:rsidRDefault="00F64AD5" w:rsidP="000D0FAD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</w:pPr>
          </w:p>
          <w:p w14:paraId="36AD8EDD" w14:textId="77777777" w:rsidR="00F64AD5" w:rsidRPr="000D0FAD" w:rsidRDefault="00FA4B66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eastAsia="Century Gothic"/>
                <w:sz w:val="28"/>
                <w:szCs w:val="28"/>
                <w:shd w:val="clear" w:color="auto" w:fill="auto"/>
              </w:rPr>
            </w:pPr>
            <w:r w:rsidRPr="000D0FAD">
              <w:rPr>
                <w:rStyle w:val="divdocumentleft-box"/>
                <w:rFonts w:eastAsia="Century Gothic"/>
                <w:sz w:val="28"/>
                <w:szCs w:val="28"/>
                <w:shd w:val="clear" w:color="auto" w:fill="auto"/>
              </w:rPr>
              <w:t>Handlebars</w:t>
            </w:r>
          </w:p>
          <w:p w14:paraId="3B4E7BC4" w14:textId="5086F7A3" w:rsidR="00F64AD5" w:rsidRDefault="00F64AD5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14:paraId="05EC6CCA" w14:textId="77777777" w:rsidR="00F64AD5" w:rsidRDefault="00FA4B66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F64AD5" w14:paraId="22B7196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2E9C8E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5A16408C" w14:textId="77777777" w:rsidR="00F64AD5" w:rsidRDefault="00FA4B66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Databases</w:t>
                  </w:r>
                </w:p>
              </w:tc>
            </w:tr>
          </w:tbl>
          <w:p w14:paraId="6557008D" w14:textId="77777777" w:rsidR="00F64AD5" w:rsidRDefault="00FA4B66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55BD0387" w14:textId="77777777" w:rsidR="00F64AD5" w:rsidRPr="000D0FAD" w:rsidRDefault="00FA4B66" w:rsidP="000D0FAD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M</w:t>
            </w:r>
            <w:r w:rsidRPr="000D0FAD"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  <w:t>ySQL</w:t>
            </w:r>
          </w:p>
          <w:p w14:paraId="4F3D37DF" w14:textId="0536A6D2" w:rsidR="00F64AD5" w:rsidRPr="000D0FAD" w:rsidRDefault="00F64AD5" w:rsidP="000D0FAD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</w:pPr>
          </w:p>
          <w:p w14:paraId="49E209D3" w14:textId="77777777" w:rsidR="00F64AD5" w:rsidRPr="000D0FAD" w:rsidRDefault="00FA4B66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</w:pPr>
            <w:r w:rsidRPr="000D0FAD"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  <w:t>SQL</w:t>
            </w:r>
          </w:p>
          <w:p w14:paraId="7F9FC787" w14:textId="3CD2FCBD" w:rsidR="00F64AD5" w:rsidRPr="000D0FAD" w:rsidRDefault="00F64AD5" w:rsidP="000D0FAD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</w:pPr>
          </w:p>
          <w:p w14:paraId="0903C828" w14:textId="77777777" w:rsidR="00F64AD5" w:rsidRPr="000D0FAD" w:rsidRDefault="00FA4B66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</w:pPr>
            <w:r w:rsidRPr="000D0FAD"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  <w:t>MongoDB</w:t>
            </w:r>
          </w:p>
          <w:p w14:paraId="4DEC7003" w14:textId="2B176D90" w:rsidR="00F64AD5" w:rsidRPr="000D0FAD" w:rsidRDefault="00F64AD5" w:rsidP="000D0FAD">
            <w:pPr>
              <w:pStyle w:val="p"/>
              <w:spacing w:before="200" w:line="360" w:lineRule="atLeast"/>
              <w:ind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</w:pPr>
          </w:p>
          <w:p w14:paraId="0291F032" w14:textId="77777777" w:rsidR="00F64AD5" w:rsidRPr="000D0FAD" w:rsidRDefault="00FA4B66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</w:pPr>
            <w:r w:rsidRPr="000D0FAD"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  <w:t>GraphQl</w:t>
            </w:r>
          </w:p>
          <w:p w14:paraId="77AB0291" w14:textId="64D707BF" w:rsidR="00F64AD5" w:rsidRPr="000D0FAD" w:rsidRDefault="00F64AD5" w:rsidP="000D0FAD">
            <w:pPr>
              <w:pStyle w:val="p"/>
              <w:spacing w:before="200" w:line="360" w:lineRule="atLeast"/>
              <w:ind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</w:pPr>
          </w:p>
          <w:p w14:paraId="51F8AF8E" w14:textId="77777777" w:rsidR="00F64AD5" w:rsidRPr="000D0FAD" w:rsidRDefault="00FA4B66">
            <w:pPr>
              <w:pStyle w:val="p"/>
              <w:spacing w:before="2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</w:pPr>
            <w:r w:rsidRPr="000D0FAD">
              <w:rPr>
                <w:rStyle w:val="divdocumentleft-box"/>
                <w:rFonts w:ascii="Century Gothic" w:eastAsia="Century Gothic" w:hAnsi="Century Gothic" w:cs="Century Gothic"/>
                <w:sz w:val="28"/>
                <w:szCs w:val="28"/>
                <w:shd w:val="clear" w:color="auto" w:fill="auto"/>
              </w:rPr>
              <w:t>Sequelize</w:t>
            </w:r>
          </w:p>
          <w:p w14:paraId="4C73B03B" w14:textId="06308E2D" w:rsidR="00F64AD5" w:rsidRDefault="00F64AD5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14:paraId="67CD8594" w14:textId="77777777" w:rsidR="00F64AD5" w:rsidRDefault="00F64AD5" w:rsidP="000D0FAD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528A5E60" w14:textId="77777777" w:rsidR="00F64AD5" w:rsidRDefault="00FA4B66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14:paraId="21535A06" w14:textId="77777777" w:rsidR="00F64AD5" w:rsidRDefault="00FA4B66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Tech-savvy Full Stack Web Developer proficient in fundamental front-end languages and server-side languages. Essential knowledge of MySQL and MongoDB. Committed to high standards of user experience, usability, and speed. Creative at heart with a fierce drive to learn.</w:t>
            </w:r>
          </w:p>
          <w:p w14:paraId="15B16728" w14:textId="77777777" w:rsidR="00F64AD5" w:rsidRDefault="00FA4B66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F64AD5" w14:paraId="142DC9A8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51CF2E3D" w14:textId="77777777" w:rsidR="00F64AD5" w:rsidRDefault="00FA4B66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3B9DF04C" w14:textId="77777777" w:rsidR="00F64AD5" w:rsidRDefault="00FA4B66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F64AD5" w14:paraId="58F1080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186B47" w14:textId="77777777" w:rsidR="00F64AD5" w:rsidRDefault="00FA4B66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D84A34" w14:textId="77777777" w:rsidR="00F64AD5" w:rsidRDefault="00FA4B66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2022-02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2022-08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A36456" w14:textId="77777777" w:rsidR="00F64AD5" w:rsidRDefault="00FA4B66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4D20F8" w14:textId="77777777" w:rsidR="00F64AD5" w:rsidRDefault="00FA4B66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Certificate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Full Stack Web Developer</w:t>
                  </w:r>
                </w:p>
                <w:p w14:paraId="3CF688F6" w14:textId="77777777" w:rsidR="00F64AD5" w:rsidRDefault="00FA4B66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Georgia Institute of Technology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Atlanta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31CECDE3" w14:textId="77777777" w:rsidR="00F64AD5" w:rsidRDefault="00F64AD5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F64AD5" w14:paraId="0BED5E85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BD5E45" w14:textId="77777777" w:rsidR="00F64AD5" w:rsidRDefault="00FA4B66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D670FB" w14:textId="77777777" w:rsidR="00F64AD5" w:rsidRDefault="00FA4B66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2022-04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B926F3" w14:textId="77777777" w:rsidR="00F64AD5" w:rsidRDefault="00FA4B66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1802FC" w14:textId="77777777" w:rsidR="00F64AD5" w:rsidRDefault="00FA4B66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Some College (No Degree)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Network Administration</w:t>
                  </w:r>
                </w:p>
                <w:p w14:paraId="273734B2" w14:textId="77777777" w:rsidR="00F64AD5" w:rsidRDefault="00FA4B66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Gwinnett Technical College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Lawrenceville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GA</w:t>
                  </w:r>
                </w:p>
              </w:tc>
            </w:tr>
          </w:tbl>
          <w:p w14:paraId="2C4FBD3B" w14:textId="77777777" w:rsidR="00F64AD5" w:rsidRDefault="00F64AD5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F64AD5" w14:paraId="17FBA54B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1B3AA8" w14:textId="77777777" w:rsidR="00F64AD5" w:rsidRDefault="00FA4B66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A5F7AD" w14:textId="77777777" w:rsidR="00F64AD5" w:rsidRDefault="00FA4B66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2001-05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1B8DF9" w14:textId="77777777" w:rsidR="00F64AD5" w:rsidRDefault="00FA4B66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227967" w14:textId="77777777" w:rsidR="00F64AD5" w:rsidRDefault="00FA4B66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Psychology</w:t>
                  </w:r>
                </w:p>
                <w:p w14:paraId="70982621" w14:textId="77777777" w:rsidR="00F64AD5" w:rsidRDefault="00FA4B66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Kennesaw State University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Kennesaw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GA</w:t>
                  </w:r>
                </w:p>
              </w:tc>
            </w:tr>
          </w:tbl>
          <w:p w14:paraId="2C00F7E7" w14:textId="77777777" w:rsidR="00F64AD5" w:rsidRDefault="00FA4B66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F64AD5" w14:paraId="109CCBC4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3C332199" w14:textId="77777777" w:rsidR="00F64AD5" w:rsidRDefault="00FA4B66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Projects</w:t>
                  </w:r>
                </w:p>
              </w:tc>
            </w:tr>
          </w:tbl>
          <w:p w14:paraId="6A41E83B" w14:textId="77777777" w:rsidR="00F64AD5" w:rsidRDefault="00FA4B66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7D770AF4" w14:textId="2C92B031" w:rsidR="00F64AD5" w:rsidRDefault="00FA4B66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Scalpel 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gitHub:</w:t>
            </w:r>
            <w:r w:rsidR="005D26C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https://github.com/kernbryson/Scalpel-Personal-Bryson-Kern</w:t>
            </w:r>
          </w:p>
          <w:p w14:paraId="5AEC2594" w14:textId="66D8613B" w:rsidR="00F64AD5" w:rsidRDefault="00FA4B66">
            <w:pPr>
              <w:pStyle w:val="p"/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Deployed page: </w:t>
            </w:r>
            <w:r w:rsidRPr="00FA4B66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https://scalpelbrysonkern.herokuapp.com/</w:t>
            </w:r>
          </w:p>
          <w:p w14:paraId="306A912F" w14:textId="668BC3EC" w:rsidR="00F64AD5" w:rsidRDefault="00FA4B66">
            <w:pPr>
              <w:pStyle w:val="divdocumentli"/>
              <w:numPr>
                <w:ilvl w:val="0"/>
                <w:numId w:val="1"/>
              </w:numP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Web application that allows users to buy or rent highly </w:t>
            </w:r>
            <w:r w:rsidR="000D0FA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sought-after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items at the fraction of the price.</w:t>
            </w:r>
          </w:p>
          <w:p w14:paraId="03507991" w14:textId="77777777" w:rsidR="00F64AD5" w:rsidRDefault="00FA4B66">
            <w:pPr>
              <w:pStyle w:val="divdocumentli"/>
              <w:numPr>
                <w:ilvl w:val="0"/>
                <w:numId w:val="1"/>
              </w:numP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Demonstrated usage of Handlebars JS, express, and sequelize.</w:t>
            </w:r>
          </w:p>
          <w:p w14:paraId="415459B6" w14:textId="127E02B3" w:rsidR="00F64AD5" w:rsidRDefault="00FA4B66">
            <w:pPr>
              <w:pStyle w:val="p"/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VolunteerMe 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gitHub:</w:t>
            </w:r>
            <w:r w:rsidR="005D26C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https://github.com/kernbryson/Volunteer-Me</w:t>
            </w:r>
          </w:p>
          <w:p w14:paraId="5C027123" w14:textId="77777777" w:rsidR="00F64AD5" w:rsidRDefault="00FA4B66">
            <w:pPr>
              <w:pStyle w:val="p"/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Deployed page: https://volunteermereact.herokuapp.com/</w:t>
            </w:r>
          </w:p>
          <w:p w14:paraId="64BB2A46" w14:textId="5A808F81" w:rsidR="00F64AD5" w:rsidRDefault="00FA4B66">
            <w:pPr>
              <w:pStyle w:val="divdocumentli"/>
              <w:numPr>
                <w:ilvl w:val="0"/>
                <w:numId w:val="2"/>
              </w:numP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Application that allows volunteers to find other </w:t>
            </w:r>
            <w:r w:rsidR="000D0FA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like-minded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volunteers to work with them as well as create volunteer listings.</w:t>
            </w:r>
          </w:p>
          <w:p w14:paraId="7B51A21B" w14:textId="77777777" w:rsidR="00F64AD5" w:rsidRDefault="00FA4B66">
            <w:pPr>
              <w:pStyle w:val="divdocumentli"/>
              <w:numPr>
                <w:ilvl w:val="0"/>
                <w:numId w:val="2"/>
              </w:numP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Exhibited usage of JWT authentication, React, and GraphQL.</w:t>
            </w:r>
          </w:p>
          <w:p w14:paraId="05C4EE7B" w14:textId="073A37AA" w:rsidR="00F64AD5" w:rsidRDefault="00F64AD5">
            <w:pPr>
              <w:pStyle w:val="p"/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5F7635CB" w14:textId="54FAA00F" w:rsidR="005D26CD" w:rsidRDefault="005D26CD">
            <w:pPr>
              <w:pStyle w:val="p"/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2DDB4E32" w14:textId="51539979" w:rsidR="005D26CD" w:rsidRDefault="005D26CD">
            <w:pPr>
              <w:pStyle w:val="p"/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0F339179" w14:textId="4860929E" w:rsidR="005D26CD" w:rsidRDefault="005D26CD">
            <w:pPr>
              <w:pStyle w:val="p"/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3BE59210" w14:textId="77777777" w:rsidR="005D26CD" w:rsidRDefault="005D26CD">
            <w:pPr>
              <w:pStyle w:val="p"/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6EFDA425" w14:textId="5D004C42" w:rsidR="00F64AD5" w:rsidRDefault="00FA4B66">
            <w:pPr>
              <w:pStyle w:val="p"/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lastRenderedPageBreak/>
              <w:t xml:space="preserve">Worth The Watch 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gitHub:</w:t>
            </w:r>
            <w:r w:rsidR="005D26C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https://github.com/kernbryson/WorthTheWatch</w:t>
            </w:r>
          </w:p>
          <w:p w14:paraId="138F19E1" w14:textId="77777777" w:rsidR="00F64AD5" w:rsidRDefault="00FA4B66">
            <w:pPr>
              <w:pStyle w:val="p"/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Deployed page: https://kernbryson.github.io/WorthTheWatch/index.html</w:t>
            </w:r>
          </w:p>
          <w:p w14:paraId="73E078B8" w14:textId="77777777" w:rsidR="00F64AD5" w:rsidRDefault="00FA4B66">
            <w:pPr>
              <w:pStyle w:val="divdocumentli"/>
              <w:numPr>
                <w:ilvl w:val="0"/>
                <w:numId w:val="3"/>
              </w:numP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Application that helps movie buffs decide what movie to watch and what to expect.</w:t>
            </w:r>
          </w:p>
          <w:p w14:paraId="05841C97" w14:textId="56AE8A9A" w:rsidR="00F64AD5" w:rsidRDefault="00FA4B66">
            <w:pPr>
              <w:pStyle w:val="divdocumentli"/>
              <w:numPr>
                <w:ilvl w:val="0"/>
                <w:numId w:val="3"/>
              </w:numP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Illustrated usage of </w:t>
            </w:r>
            <w:r w:rsidR="000D0FA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third-party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API's, local storage, and BULMA.</w:t>
            </w:r>
          </w:p>
          <w:p w14:paraId="38497624" w14:textId="77777777" w:rsidR="00F64AD5" w:rsidRDefault="00F64AD5">
            <w:pPr>
              <w:pStyle w:val="p"/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75462023" w14:textId="6F7A6D38" w:rsidR="00F64AD5" w:rsidRDefault="00FA4B66">
            <w:pPr>
              <w:pStyle w:val="p"/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 xml:space="preserve">PWA Text Editor 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gitHub:</w:t>
            </w:r>
            <w:r w:rsidR="005D26C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https://github.com/kernbryson/PWA-Text-Editor-Bryson-V2</w:t>
            </w:r>
          </w:p>
          <w:p w14:paraId="1E4BCF7C" w14:textId="77777777" w:rsidR="00F64AD5" w:rsidRDefault="00FA4B66">
            <w:pPr>
              <w:pStyle w:val="p"/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Deployed page: https://pwatexteditor2.herokuapp.com/</w:t>
            </w:r>
          </w:p>
          <w:p w14:paraId="5D6389C2" w14:textId="77777777" w:rsidR="00F64AD5" w:rsidRDefault="00FA4B66">
            <w:pPr>
              <w:pStyle w:val="divdocumentli"/>
              <w:numPr>
                <w:ilvl w:val="0"/>
                <w:numId w:val="4"/>
              </w:numP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Online text editor that can be downloaded to your machine.</w:t>
            </w:r>
          </w:p>
          <w:p w14:paraId="4EA8BCC7" w14:textId="5D361BB2" w:rsidR="00F64AD5" w:rsidRDefault="00FA4B66">
            <w:pPr>
              <w:pStyle w:val="divdocumentli"/>
              <w:numPr>
                <w:ilvl w:val="0"/>
                <w:numId w:val="4"/>
              </w:numP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Displayed usage of </w:t>
            </w:r>
            <w:r w:rsidR="000D0FA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webpack’s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and </w:t>
            </w:r>
            <w:r w:rsidR="000D0FAD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indexed DB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14:paraId="3A5F0E50" w14:textId="77777777" w:rsidR="00F64AD5" w:rsidRDefault="00F64AD5">
            <w:pPr>
              <w:pStyle w:val="p"/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6BB4DBBE" w14:textId="77777777" w:rsidR="00F64AD5" w:rsidRDefault="00F64AD5">
            <w:pPr>
              <w:pStyle w:val="p"/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145EE935" w14:textId="77777777" w:rsidR="00F64AD5" w:rsidRDefault="00F64AD5">
            <w:pPr>
              <w:pStyle w:val="p"/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1825605C" w14:textId="77777777" w:rsidR="00F64AD5" w:rsidRDefault="00FA4B66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F64AD5" w14:paraId="13206AAE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6CEE758C" w14:textId="77777777" w:rsidR="00F64AD5" w:rsidRDefault="00FA4B66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5DA96190" w14:textId="77777777" w:rsidR="00F64AD5" w:rsidRDefault="00FA4B66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F64AD5" w14:paraId="1E84DA20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10AEAC" w14:textId="77777777" w:rsidR="00F64AD5" w:rsidRDefault="00FA4B66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09E2C4" w14:textId="77777777" w:rsidR="00F64AD5" w:rsidRDefault="00FA4B66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2019-07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2022-02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4D2A5B" w14:textId="77777777" w:rsidR="00F64AD5" w:rsidRDefault="00FA4B66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5EC4E4" w14:textId="77777777" w:rsidR="00F64AD5" w:rsidRDefault="00FA4B66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Sales Associate</w:t>
                  </w:r>
                </w:p>
                <w:p w14:paraId="60B444E1" w14:textId="77777777" w:rsidR="00F64AD5" w:rsidRDefault="00FA4B66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Sherwin Williams Commercial,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Alpharetta, GA</w:t>
                  </w:r>
                </w:p>
                <w:p w14:paraId="7EC354B6" w14:textId="77777777" w:rsidR="00F64AD5" w:rsidRDefault="00F64AD5">
                  <w:pPr>
                    <w:pStyle w:val="p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2695B651" w14:textId="77777777" w:rsidR="00F64AD5" w:rsidRDefault="00FA4B66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Took on leadership roles by guiding my team at work and directing team outings</w:t>
                  </w:r>
                </w:p>
                <w:p w14:paraId="587FFFFD" w14:textId="1F8D27B9" w:rsidR="00F64AD5" w:rsidRDefault="00FA4B66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Cross-trained with other store departments and areas, supporting overall retail </w:t>
                  </w:r>
                  <w:r w:rsidR="000D0FAD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operations.</w:t>
                  </w:r>
                </w:p>
                <w:p w14:paraId="418C8073" w14:textId="77777777" w:rsidR="00F64AD5" w:rsidRDefault="00FA4B66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Maintained CRM database, entering new and updated prospect and customer information for use by sales personnel.</w:t>
                  </w:r>
                </w:p>
                <w:p w14:paraId="46289910" w14:textId="77777777" w:rsidR="00F64AD5" w:rsidRDefault="00FA4B66">
                  <w:pPr>
                    <w:pStyle w:val="divdocumentli"/>
                    <w:numPr>
                      <w:ilvl w:val="0"/>
                      <w:numId w:val="5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Arranged in-person meetings and visited with clients to improve success of sales pitches.</w:t>
                  </w:r>
                </w:p>
              </w:tc>
            </w:tr>
          </w:tbl>
          <w:p w14:paraId="69B0B2E6" w14:textId="77777777" w:rsidR="00F64AD5" w:rsidRDefault="00F64AD5">
            <w:pPr>
              <w:rPr>
                <w:rStyle w:val="divdocumentright-box"/>
                <w:rFonts w:ascii="Century Gothic" w:eastAsia="Century Gothic" w:hAnsi="Century Gothic" w:cs="Century Gothic"/>
              </w:rPr>
            </w:pPr>
          </w:p>
        </w:tc>
      </w:tr>
    </w:tbl>
    <w:p w14:paraId="3F4FB9AA" w14:textId="77777777" w:rsidR="00F64AD5" w:rsidRDefault="00FA4B66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F64AD5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D1A15A0C-B8CA-49D3-AAC2-080F2BAA6EC9}"/>
    <w:embedBold r:id="rId2" w:fontKey="{A86EBD6F-5807-44EA-9832-D75EFBD21050}"/>
    <w:embedItalic r:id="rId3" w:fontKey="{59DE6EB9-8559-49C7-B96E-D306330BB2C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1061D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1452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1CD2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6624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F27B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920C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582F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FCC4A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8278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16E50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AEBB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9699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F2FD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B272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B0F3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8E72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CA44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C8FD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D70EF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3E84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50DB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44C7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8CB6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3A10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0E98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7CFC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F2A8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1BE7F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C21D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7228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C6639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EA11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F234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F074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EE18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AAF8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946C3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C4A1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00E8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1C08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BA13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82D1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128C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A8E9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2A8C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D5"/>
    <w:rsid w:val="000D0FAD"/>
    <w:rsid w:val="005D26CD"/>
    <w:rsid w:val="00F64AD5"/>
    <w:rsid w:val="00FA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657A"/>
  <w15:docId w15:val="{2EB64643-6EDE-4A2E-993C-139C6623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39C3B1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39C3B1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39C3B1"/>
    </w:pPr>
    <w:rPr>
      <w:shd w:val="clear" w:color="auto" w:fill="39C3B1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39C3B1"/>
    </w:pPr>
    <w:rPr>
      <w:color w:val="FFFFFF"/>
      <w:shd w:val="clear" w:color="auto" w:fill="39C3B1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Bryson Kern</dc:title>
  <dc:creator>Bryson Kern</dc:creator>
  <cp:lastModifiedBy>Marshall Kern</cp:lastModifiedBy>
  <cp:revision>4</cp:revision>
  <dcterms:created xsi:type="dcterms:W3CDTF">2022-08-22T18:50:00Z</dcterms:created>
  <dcterms:modified xsi:type="dcterms:W3CDTF">2022-08-23T22:24:00Z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3df527b6-eec5-4e6a-8ec5-afed7c4efa06</vt:lpwstr>
  </property>
  <property fmtid="{D5CDD505-2E9C-101B-9397-08002B2CF9AE}" pid="3" name="x1ye=0">
    <vt:lpwstr>DFgAAB+LCAAAAAAABAAUmsW2q0AURD+IAW5D3DX4DNeL+9c/3jRhJZ3TXVW7AiTHohiFChzMEAKEUzhBIzTHQBSJEAJJYtVy4QX7iMUP3qnMukjc8onxwmnnfsUHiIs1IzJARINdR4EcV9Hxr5pgOk5Ve2OVrcXtAcGxaUEdhvAwpWMo3ssAIrJFWFURMVE51UyjFT8sOk9JDpdecvITBbU4MaYWij+lreXMSLK1H/kXShg2SBUFMTKRHhbwwkK</vt:lpwstr>
  </property>
  <property fmtid="{D5CDD505-2E9C-101B-9397-08002B2CF9AE}" pid="4" name="x1ye=1">
    <vt:lpwstr>dBHPWroGbWAKk8OK8tKUsIVFsmXAH/412DuLjHqbSi97ST/RSFiLJzdlhoQ0B79HnGk4w4o83isYldM4Uh0E92KU0FxQFCWQeA5LAKMfK0CWnhugRTMyXZ2rflH4MEjLBkf5hONK0V/bug4lRlUSUKhOIZ4G8r0idVvV92SeYLt7FOb18p6wY940NJrq5Fb5vfjPYIhGJIQlEVec2/KCQsDrAySjKcV+i2hy5Uotz13BPwhGWLfHrhmoT0Ky4Eq</vt:lpwstr>
  </property>
  <property fmtid="{D5CDD505-2E9C-101B-9397-08002B2CF9AE}" pid="5" name="x1ye=10">
    <vt:lpwstr>Gn6QnJ6gwFD+Plu0G5QrHgkNvDqh7G+y4N1F8hODXq7W08TKwZ53jYAH66k+nhWfxqNgubpq8N/B6/Au6MM0ddMOjf/jwYMB6u8CTPEQS74WmuryYZpDHBS/3JEAm9KiUz2MoxPtfpDASGGSw2vc9wkAOq11MKfK5ysewbf3I5opLavcfWktWj1e9lu10JUBwaq86xx371RnbVRu27nIF+z9Wk5XrRCXp0i1hLFQls7LVPMfuCKohe7LmorBXyZ</vt:lpwstr>
  </property>
  <property fmtid="{D5CDD505-2E9C-101B-9397-08002B2CF9AE}" pid="6" name="x1ye=11">
    <vt:lpwstr>46coe8PnR7bPvwon7woykqlePsmZEHr8WeihY3F5iYiRZWgdTX5ZVQ02Y8PLWqA+nuMPIgO50WlmHnYSp5zpkxiKpoT/b5drdEaWH69aX1Co7hS7k0TGkv0Am+pxt0kOk5Rqg0V/hLxo6bro5pM0yE83sSBPLoTXmfAA8LbwDeVvfc1b3H5LPPf09iemnWX9AYLc8OAjBlz7iGxhJKA7NMI3ECSz1VaJiusgk8ZTficv/fvyA7+38AAME+JgpTX</vt:lpwstr>
  </property>
  <property fmtid="{D5CDD505-2E9C-101B-9397-08002B2CF9AE}" pid="7" name="x1ye=12">
    <vt:lpwstr>YcVXBN4GDGiRmQ23Yn18Jlpdg5v8VP+Y4IEAKLDTZ/O9VrVEXk2XaB9T6RIISaHclelGca/9HCW6QfDb1fTN29Xwxz+ZqRzOxeqaDXSIwIbbZzGquT2HBzh/USo7CBX0utV1aRPAjUEVpD5+r2YVWxG6h543TZTr9Ow/Y14tXAjV7rEIA2wz0kMNGJ9Dx6BDjBPTBghAcpDmtWcjABoOHjNv0aa9BZ5f8qXYyz57uaiEV/dzQz93c1gqnFd1FI7</vt:lpwstr>
  </property>
  <property fmtid="{D5CDD505-2E9C-101B-9397-08002B2CF9AE}" pid="8" name="x1ye=13">
    <vt:lpwstr>hpBOTqS2EeYtj6U+Y4ha8hjVe3kNJy/5YJS8bfhVpCOQuo23xEumNNhUNO3si/6WPLB7sdt1dzm0kkGYUgHDd+4cQhByt/K0cUhwp8qm15Gw7uj/OG/C7kvKq/0O+D9E/ihkfOVG0uFAxnM6xtJ8fV8tTRIkzrcYK3FKSfYVFgNVWGpWMMidb4AEdtbHCxxvfaK08qRDFhWhyhY8U0JImQNJeIY+qDWnZ6NqZvw9Ef/2J7iruf4oFXAPlONO//i</vt:lpwstr>
  </property>
  <property fmtid="{D5CDD505-2E9C-101B-9397-08002B2CF9AE}" pid="9" name="x1ye=14">
    <vt:lpwstr>ihXFfsDRgghT3GCj5JG2T4KMM+HoG1HE34NvdB+r8vvgYOQocXzBe0ppXfH3FaZanBLmHXJiT8nt1tQARheQ6SZ3B3sfYHRCjSICIVN9Sju0F43xXJCbZe3Scnvc9f436IQ1kMOYmup5WHRUr+bw7PLoC7lDFzmc2+iMo6T7eU0zYAN8mUBhMElqHOGAk61UFjUhfXGqW8v554ILQmGtd4j8KB1MOXZMDf7r91IpdwK7/+k/iz/p3yM5J+NTsH9</vt:lpwstr>
  </property>
  <property fmtid="{D5CDD505-2E9C-101B-9397-08002B2CF9AE}" pid="10" name="x1ye=15">
    <vt:lpwstr>uwf+6fIsNOdLALKTLKmy+nBmqswwaYiL9/GX5sMpZo16APW98+b+1Gw/2Y/hXVJT/rfWGd+v5hwsNRYP5yj3R2dhur66HK/nf0B4fIdufCL33j94VYbpwJUe30FOIePGBKg38Z/1ZDuFD7SvVZ0vmBmCQBbmZIREI20EqvFDbHrKXDe5JJGIEN9uYSN/GmZ2j3jr5e5KzFwZSJs9XgDHe/lEkx1fnrqJQ/xuKSGg/3DjfU8otH7NUoZOrCS4QvN</vt:lpwstr>
  </property>
  <property fmtid="{D5CDD505-2E9C-101B-9397-08002B2CF9AE}" pid="11" name="x1ye=16">
    <vt:lpwstr>lfmJwIOL26I1baO/uEXrVLcJjTWhg2qJ30rDLqdPt8eftjJiYPCW4r38aqU5qBMoiOpUJx8LKQUa85zBzbIGTnVMpDrQLITp78LUftFyTh32QGR8Zi0OIwyfHpJpqpenhsq1bsE/Qxdp3rWwpaa18NBQSUQjBvp4awQumYAO1X24nwGnWfOsgwfqowYpaHwlFRYTVcxa25TovLkBeahz5FziwGWL1IHrcVAJwtQQehfFoa9fY3Xwf6y3Gbw0csU</vt:lpwstr>
  </property>
  <property fmtid="{D5CDD505-2E9C-101B-9397-08002B2CF9AE}" pid="12" name="x1ye=17">
    <vt:lpwstr>uTVuVpbi+Vd5zlvqEvFs28KXWCR84CMm5Nk69CqNYBdvvyLfdJpRTyZpOsdP6TxXtoC5gmb4CZPi4BfJ5Z21Qpqf3qxVH9QzqzucWehYN6WRsQA2RVK6fP+s8aSdBh9If7kKDWVMqIUEz4nEYgLxM00Mt/khTqKXe3rfu+mU8PBrCIQ7ts6UWZMy1p3ly3EMFpcnaDvXfiIySb3fugB+9xRB0D8gQRZaphWNzj2DBOEB1N6bI0mWX/pmc54XW5i</vt:lpwstr>
  </property>
  <property fmtid="{D5CDD505-2E9C-101B-9397-08002B2CF9AE}" pid="13" name="x1ye=18">
    <vt:lpwstr>TZaxDI+/AInrxiXmIkIUGxc0EtIN/ln6B5lcUHe8YTOwvh43pC3cLQGnKGIjGugveOTGv5nGdtAF8/wQ95q3erAV12aMQdKRNcLyjMLylUeMhBtEH8bTTxa+U09AJCIEKbH87gD2pdtZhRKRbkivn6dimWlADzfCsZqdVZ9HEZ5AUN76pneDx+wCXq6VqkNXEEryS5Zm9DC2mPQ+sRkkcp0Kp5GVK3xe1ZBEf9laKcMpiQ73+4v5wyMQ+JaE+9k</vt:lpwstr>
  </property>
  <property fmtid="{D5CDD505-2E9C-101B-9397-08002B2CF9AE}" pid="14" name="x1ye=19">
    <vt:lpwstr>BusDGrIR1hLATlPSgQlSIZBVGqX1tBC3HsRsCsmVtnS+wdHY+ZqZBspq//7wz+IOqtf9ATFuoLvNXfy/BdXW3hAQsuF9CJmDPgXItaXA3mr/4aNQGtsgZPM3tY8U4kbFNKlsZ88PPVMUYDR41l8BAMUyB4GROaHHx07uhUW1Sgp7kLDjBntMBjdWQ1rpXI0I/rl3VGcA4gEIqwDbbrIw/LmdOmmz6dJ5ObsmcetHQORRIBek3fUHHyEEfsckBcB</vt:lpwstr>
  </property>
  <property fmtid="{D5CDD505-2E9C-101B-9397-08002B2CF9AE}" pid="15" name="x1ye=2">
    <vt:lpwstr>qajNLQt/scxJpnjP/ikYJtk/phClqFm2xge4jbI38nrxaYGbUZ8LhOdSc7SKNgEp67EHqfrQJzyKSiqkzaRDkxpH0+8F8GHFvE5FMCC34QHxSncb31mOIsAcAfI8/LpO6JtzfmkuGKrRerxfWFBhhXtujyH+7AGXSNjQTSLH0nByJlADCLrq5ME4e8gobGxJNDExpOk/3MZp3xAuw7UIruOAjO4g/50Z4VaS6Oj+xczWXQjLz6PnZCxTiXXQCXF</vt:lpwstr>
  </property>
  <property fmtid="{D5CDD505-2E9C-101B-9397-08002B2CF9AE}" pid="16" name="x1ye=20">
    <vt:lpwstr>+egfRIorYmB4I6VEvrLX3V8j365Ruv5uhyqoxP6rn7A/XvXBuw1PrjfxZOYErR+OWt35C8lt63qy4PDBANI/vs/AQ5d7Q7wfIx/WufxQlZHRIk4s9tktplydgXm97rwrtRIeyafJRJ2cV4Arevek5xZyN9XlfEzVE73RvfYqwLKXGuFPPDZggF3AZK/DEtHjuSL+ugteudsgEwMkPjwCR2SkU+4qO1nRu3MckRryzmJNK1+1/EnNQ4aXRPl7nbx</vt:lpwstr>
  </property>
  <property fmtid="{D5CDD505-2E9C-101B-9397-08002B2CF9AE}" pid="17" name="x1ye=21">
    <vt:lpwstr>JMd1evoAf2UlcjLwJd1WTn/FM7IKJrBtV0GWlKo3mUOPyArVZwk50v6D/ZF+gPt+3vDA30hfO2JNN4pVqb0Ev8d9DtYJvA8g73Imc05HrTepEUGMaHIJntRkApM2X+Nozqot03hvDUNj5GAWywbgjpdXRU4Aliu7fXqeW5/61YnGNgXya58Y0TGKqifNrHmKg0yYDbTYNlusSUJ15TBM4Bg/DWdLoQN/rtABJ3XPwJX7508PTHCNTPn0M2hb6r/</vt:lpwstr>
  </property>
  <property fmtid="{D5CDD505-2E9C-101B-9397-08002B2CF9AE}" pid="18" name="x1ye=22">
    <vt:lpwstr>Zhf+fheZJmAeAZYcg6vq6lp80iI/yDRS3fTZRHbJtwfz+qRQ6yB+ftW/3R3QsaHOiT39cS7Rt4ATEMDX2gjyMnQF73hkmAr3giw/GSXCnqKOp8e9SdfcZXJ/3XwsuVFE4O9tYmcA4qOmEPqiAUpiHKtYoq5LsEOrRJcxcrfldBElbpz4dCo5pMRkJrZ58KnOhhbW3YK7kIBX+Rilw18SdX420iuhIyMvNjePTIMYnB83cv/ziQpBQKSJ7iy+dgR</vt:lpwstr>
  </property>
  <property fmtid="{D5CDD505-2E9C-101B-9397-08002B2CF9AE}" pid="19" name="x1ye=23">
    <vt:lpwstr>S2KtfzDI9o/6g2maWArEuuhMGof9TzyvljB/LfhMhOoFDj1tF4nnipmbwVr2QK+1ke7tQp4cMxWcFtq9ALK5ZovjQHJ/TshNaiZRKa6c8neVINdu8yImG1h+GCOzAHRHqpsSfHhlO/uFI9hb1k/O2hnxdMe/RzVV3RIKtD5e3kR4WO1HtvF9Y+rJE4UHvuumno6gL8gZSp+Vnffm2NAFckNcad51Qf6tQ8NrPAf/8QJnJAaRSSktUiiDTpTDT+R</vt:lpwstr>
  </property>
  <property fmtid="{D5CDD505-2E9C-101B-9397-08002B2CF9AE}" pid="20" name="x1ye=24">
    <vt:lpwstr>Gp1FoUn1jTtf1f0zpwpddj/6I7ltiplo3YEu8lU+Fyqc7NChPlGkXXwHZ69fuazpK6EzN5KYo6aDUs/ImBuP/RndVxv1FMbT+Com0DPoaj0E/y8mpFk9jB1kL+ogj6/0Rt/F0X41251YEOt7WBMSXH2RdGcWeX++FVSBN4IjAtXltpFeiYZPfyup/lkSiPuimYzqBwTugPJH80Ua2r7YQlMWJ7DK3XOXHrO/8mwY3EIvb4YYVYWtMGSh6Mh4EbQ</vt:lpwstr>
  </property>
  <property fmtid="{D5CDD505-2E9C-101B-9397-08002B2CF9AE}" pid="21" name="x1ye=25">
    <vt:lpwstr>rjOgNDx7OPTEl7ucPqbP9LenPLGZFI8vGXEBdeRPSnFFT9TuRayBqg6S58tZV1TDA34mjx912UbCoxdRw/4LGxpL7m058t8kSrBjd25IhIlLYHtq3oW0xSZ87gY7UfbGRepp+3ZpEVpy1qpjsvl+VdZrH4a9t9fLWBS7aClhaklNXrkRhWJxYWV69E8Q6DmRFwdn0I4DhGmRAFfLuokqSXH4gHaGe6Mhf6faaqZWra4NJF6QmqE4ZN56UvyCfdy</vt:lpwstr>
  </property>
  <property fmtid="{D5CDD505-2E9C-101B-9397-08002B2CF9AE}" pid="22" name="x1ye=26">
    <vt:lpwstr>79mm+GeY+/WU7+1+7yNNeqJz91cFLRK2EcmwMZOyW0QoiMV0IO40f+RKSwc6U5icezeahhuGFl+bt3L7qsKrhr5iZxx2uMD/QBdtyIyzYhhDaSXwjF24vAvlyi5JarTrIXJKaqPz7vAMCwT5y7OI4HY6JQCFhHaXj9ENNKiw4c8EQcB1s0S+Ijqte+u8tXJd+Y73CQJyjLjqTCn6jifxyBtAlT9pUHueufeZRkkeTBz1ITHWjYMoSR19ucXzFpC</vt:lpwstr>
  </property>
  <property fmtid="{D5CDD505-2E9C-101B-9397-08002B2CF9AE}" pid="23" name="x1ye=27">
    <vt:lpwstr>7UOf9v8zUBcfq1n8btQs6eCphd/B/Yu4oYVcEKf9kB74qeX/NlkovtuFLb2yVnd366bcCeRnDGe//8ysCrVgpLlwaGFRnkPUy7D6o9yFR5La3iFRnUr1a5dQnKSzRKLuuK1GzwcYFolcY3+AKYI0xjGIPNjP+wcGUA3vCMaikXbRmbQcg15QpYe9L6tMu492ob5FkOiEXqohxG6Q55puGzC22BJYAbhSmmGb8dY82HxyvSzGPDt73j0vejz77AN</vt:lpwstr>
  </property>
  <property fmtid="{D5CDD505-2E9C-101B-9397-08002B2CF9AE}" pid="24" name="x1ye=28">
    <vt:lpwstr>EgBqVOU1wbvbyuQ8h7Swr2QIzB0Wq+tztO5fdL2cuPj1Ah2+S+kly1rvbebe+qLTfbMwcbTkrOfdQWgnr51iCwm3SdhgmknQ4Ef6k7aXVsKvC8bc4C/FHzK1jIZEC8Mdq5/YIk1fPFqTuslc7i+ja/V5pxwW1pXHZn7QdtI26b/95BmdlmWp+ptc5KRbFfLWLvrNiTwiM6UU9EeJddpDXjzmLkn/IUJ8iswDkX3YDBFsOO6hhyOFxlOC9SK1QK4</vt:lpwstr>
  </property>
  <property fmtid="{D5CDD505-2E9C-101B-9397-08002B2CF9AE}" pid="25" name="x1ye=29">
    <vt:lpwstr>b0WYSfP4Ajx4enmmm2rSI+XhZhDidgqcHR+vm2Gm2IVLlpyZGQXwqrGnILIYQPgH/c9izUQ/SmR7mLsOTiecdt9veqJsHuEg3PI32MFd3+CP5QyWQj9zf9O3r0LXd+Oy1VFQWfJlNFXunsHlfVODLhBtCGdXNdH+jQyQEu+97owSjtZPK1Hzj+M+C/GvvdxUAVrP4xfGLoslfo+z7osoeAA2IehNauRGfinSKbr8Gar4y3KA/3dU97EaSe/JDSS</vt:lpwstr>
  </property>
  <property fmtid="{D5CDD505-2E9C-101B-9397-08002B2CF9AE}" pid="26" name="x1ye=3">
    <vt:lpwstr>N2GVrDaY6SNzrBGK4k0L7W6+PkfTXVW/zS8Upxc+1g/RAK2PruQAFBZh0BjC9rD7y2YX1a05IeGYDrI1Poe6OFBlkBgBiYbfSvLu/1H/4ECBv3fPpCAdNu5TROk7HvH8+xdTevBvOe3Q/Mp/mI3t7jtlNY/RlDsPqxzjC3MXydI2B3ntv17Nod3zKl3DAqXlXzhofglNHLO3Qe81peAhRged3Bjb1IC9wYMpMuxMVIbJiewn4pFb0vgWp3msTkT</vt:lpwstr>
  </property>
  <property fmtid="{D5CDD505-2E9C-101B-9397-08002B2CF9AE}" pid="27" name="x1ye=30">
    <vt:lpwstr>7fMgVWF2BS9elNM/a+MOA01SNlvbj3SWbNkY7xoZ3u43KK7C9h6G4d38O+p4MJ2G9uR5vV+ZmmzcETloFogFAEnvH6H7jvSJxrcWe/4FXpoH6t57pp3ccnpMQkSaCciSMlILCl2KLSDMBbXJWfEQ66up+/xFepEK5lmkqXCVGDVOTiZpx2gjjpm3p0QfsCnQAPKVIXdI3RUM+B3vpqmHQ81gtDISH+gcceE5EmsxCfqduO/Lme4ahfvqdDGpdZb</vt:lpwstr>
  </property>
  <property fmtid="{D5CDD505-2E9C-101B-9397-08002B2CF9AE}" pid="28" name="x1ye=31">
    <vt:lpwstr>Cwq8AMHstzIjR9RqJB9Luq7UDDz63pvo/CRme8lQmt7gp2c/e93J0rPy1UGfGQUjqBA6vyVz+n6Byl/VdnUMi1R8U1XUdDC2tf4Ccxqnr99HzfHry4SGTGvxXGzZe/w8nda1qrr6CWz6sCShxGnf1BAl7K7uuwXI4cwE9nKUifOxSW5P5xjd85NMYs6CUv57y3ujKRUNuqXonjddn+O+C8SIEeifMMccaSFLy4sJ42ktEn35Z4iTrW3VL43R0kK</vt:lpwstr>
  </property>
  <property fmtid="{D5CDD505-2E9C-101B-9397-08002B2CF9AE}" pid="29" name="x1ye=32">
    <vt:lpwstr>HaeBbTL61ZqZGpyapBlEWlw7sY1n+Ln3IbT7kq4tWJWDUrpaHQ8EG9yjAiON5Utbp48DHlD5uypWW+5+QX5uW8cZ+Kv/jH5UV5pUHmnep/PJPV9WanaUPA+1SyjbDOcdyWjsaQPAjzxadspMiHm+kluDx9P+WkF0poeyE5C5U1a3cO+pvtIea56uHxSDWtwAEGw9Xg+Hun/k0uRp8vcImuY9UOXDIQ5dwLTla/V+VUjxI/P4+npqN6dgq/GE8aJ</vt:lpwstr>
  </property>
  <property fmtid="{D5CDD505-2E9C-101B-9397-08002B2CF9AE}" pid="30" name="x1ye=33">
    <vt:lpwstr>nrxlDBEO27c5E0A4J4fTxt1BauBm5fBqHLWPASK6WpJG7zhc6Dn4uQWe3N9/Paop/zZy8ZtncNZ4GjOI8q7jvMK02m4++Bi1CzilT8aBp5iLJUcIbG5aG9GDeecW6h/33oFfbphl2EkNQYaQF3+cmz+gDcF11RwqRUoCrRlw7oB9/yYG8trQmzzyWU2QWyUVYW2qOLqlZAlBjoM7JtYQzV60rM0q6hb6xG3/Bi40JRizlZHHPyom+UAKXkjpHTd</vt:lpwstr>
  </property>
  <property fmtid="{D5CDD505-2E9C-101B-9397-08002B2CF9AE}" pid="31" name="x1ye=34">
    <vt:lpwstr>1KL56E07+av6szMciaTI/mulO39JVHESwb7DZyCA5thZNoOT8XNJZVnkeWJdC2PyiPcpMxH/yPT0VE53xIOwt/S32FTyxbXhMWhpriNuiyOQII8Lj8y/lcHS+AHMY5yr3D2gHMhibcoRDdGxFIkPedDIlJkTNj4IfYVeqALFhMU/b3NT3SxpR44Z2HIEBv6pDfllXRqsxwhgnIBNsi7wIBnexqV5xCM6Bx14WFGlF7+G4iSNET8nmGcp6KlnsN4</vt:lpwstr>
  </property>
  <property fmtid="{D5CDD505-2E9C-101B-9397-08002B2CF9AE}" pid="32" name="x1ye=35">
    <vt:lpwstr>ZBNpxld1A0O7UTLKfFArnLd3DcJV6lJLwyNzg/vK66xALToEQUcnFVVa0JcKQvYSBXiNdYB0tnD5VxRg1BmwSIawvMNdIRWJSmTdA3lnAwRG6vAg4gt4Hq3MQ7h2Wip0NX4qJ9orSB9FITl/XuNdlGFnrfkcqHx8iydbf+12V3fsdW/7fjQT86nSMTIGZPgKfg6WQc05GYYaegJCVYtSXsAK51rri/pM6yS+SBg2yLoLsG+nrnbjLZbyCOGn2U1</vt:lpwstr>
  </property>
  <property fmtid="{D5CDD505-2E9C-101B-9397-08002B2CF9AE}" pid="33" name="x1ye=36">
    <vt:lpwstr>ElUQ9Qzzh7fcIzGMjByyazQxtuKNBhDVlsXnPKtPIhofjj78bnhjg/k7BBzcR+OKX39mMQaIGP3071cOjtpR/PrbocY07aV3KSw2oubV4DPBI7dci12wk75jkXOumH3lH+F2wFTR5IyKYwOr7GW7h9uRWl+zO5f83Ci2XB7RryN5O40SVswqZl6gt3OsyWPJ8fsvuyEImBpsvswhuPA0v6rSPQulWEow7+bAuRW0zucmuhRY40pOhSYrrJf63oK</vt:lpwstr>
  </property>
  <property fmtid="{D5CDD505-2E9C-101B-9397-08002B2CF9AE}" pid="34" name="x1ye=37">
    <vt:lpwstr>0viD5b3rW8sME9UkMPe1Q4gfD0O44cBSBT19xzvjxXL1t47gE0G7qXbQ4CFiT1SyYDJJkJ2LtjEjjIxemgwlqQULG1g/G5HXmHp9CBwSPco0rhi/+gpu3aFvL86c1ZeklZCFQfrPGhICCBLFg0ZC+AGyowLlsYLO/lFbtowUIwNxbtT4k/jh2JXZBkD/3ikFdJ8Ha6n5HKbTutOCku9tyXbcxvjSmkV8xkMLIalBx2LSMgzHU0m020nN0qW0BTa</vt:lpwstr>
  </property>
  <property fmtid="{D5CDD505-2E9C-101B-9397-08002B2CF9AE}" pid="35" name="x1ye=38">
    <vt:lpwstr>7k6+CZKRi4ihca7XwXd4H4wmTWSuQZBraKT8apxTYVwSrjtqynyWK/qCTnOleOMx4xdTxJaF9jiDZFQoLFO5Ybyou/pToCPggSnQ0nvF/P/IPqKzUhSXdfj9BXnO+Vya6XRQLHPOKPfDsCF8Cq36GPAnpP5F0fhI+3WLTDb9JR6fWuoeDD3RGk77Ck4aYPuNuEAu+ITNqYYqdMoDPgnCJJmY56Db95jlsg3R94XoUjl80GyC3x5OPiqdV0N48re</vt:lpwstr>
  </property>
  <property fmtid="{D5CDD505-2E9C-101B-9397-08002B2CF9AE}" pid="36" name="x1ye=39">
    <vt:lpwstr>ZN8xSOaTkRRjqF5X4WAvOULFc1NPBy9ZvmeCGcEaRGLHjos+C+jBJdy8v1YOmcRFgyeMATqKp2LzLJrN4J2HszKWMx22cJ9B64iT5adqY7A+NTfMjdXwZMg1JXBKRpP73F6nj12S5u9PMx6WNRHDFAxtAMLFhILB17nDyn57Pmp9NiuSVlRfhjATIbMKCgZzd8fZt5EP9m0W+tWVXfjG7/D39C27QCNk+Azic8zsaLLhtyt3wDJiUdOf0NUznA3</vt:lpwstr>
  </property>
  <property fmtid="{D5CDD505-2E9C-101B-9397-08002B2CF9AE}" pid="37" name="x1ye=4">
    <vt:lpwstr>YDSjYcMleQKYRp7VkkLqsKPFwR4uLZT9LpRD9q/S5eOPI2A1TtpuHm+oUOLI97VsJ3sLCCFYEQpOY34e21PcoIWVGHWfvEt1qBJ+NTjx8s2KuTbx7SRtcMqn01R31WpPQn2V9qtUm1jdh0hc6Oh3ACSmwEYotso/LcZHbmZAzGsiNYqD2WeGZ5vJCdpFWsm3MnK9PzimbdUOSuMplEZPiSeaUBsZSLwCogZD7/3UeoCkydzsyhQdYghUrkp1IxU</vt:lpwstr>
  </property>
  <property fmtid="{D5CDD505-2E9C-101B-9397-08002B2CF9AE}" pid="38" name="x1ye=40">
    <vt:lpwstr>jLfeHerOR0QLjsN6jvQdYQifrZwrH42p0ayey43hvWeY1WPbcrjgp2bcJ6to4HCUO5WQ54x+cU0MVaErdh3nsME/RY//CTIenMBURnEens/PUPxWp9zNi/C4Ziy21OzaIcYF4xalmtmEGvmPV+n8z2oTJBpfRDhpCO2yMpPuddUN+m1Y5OmbnxKx8jvNt+fgsxMcuhYPFAjYlDGnpOoJ+AE+BoIgws5hQSSvG3wyUY39haJR/9H3Wo7jtuoi6M0</vt:lpwstr>
  </property>
  <property fmtid="{D5CDD505-2E9C-101B-9397-08002B2CF9AE}" pid="39" name="x1ye=41">
    <vt:lpwstr>RY7soHgIizCP5pfcQ+wFIyrsLnAIRjXhLNUUIor+QSqgPohiKLv799qdbidlquoDS1B1kRzTOX76EnwrCSmt1nDLdLKyFCTCHRLWOq0Pv/QZZhf1XsMfixTwcVtXSUk2qLDRLBR/SxOgKrfuIRtVKZX938VQHqSR4SPyYYJOJj/CShCMAUHdBevG7lHsg7LKx3v7SW6LRorfLK+bXrOY/9oHIM8DaixQNeInz4uFNnWQTh1M3xINVulY6rpaDzL</vt:lpwstr>
  </property>
  <property fmtid="{D5CDD505-2E9C-101B-9397-08002B2CF9AE}" pid="40" name="x1ye=42">
    <vt:lpwstr>tuX1BiaYMd5mLJRWPTn//LghPXlvbr+kM8/qFdEAf4/pi6gLiwM/GvDSsdPANgw/rZVp13/uOEsBvN4jnWh8R8dmlmNFri18kj/wcs6ge4XIbUpGO4GDbpLN671ZaT+K+0jQdbUzm4KpHYR98aHA0LPRhJiuZncamC7TdcWJHUGMkLX/LNnEJr3oq9h4FokuZKcQGOIuS+FPHeBUoLFBX/fpTe5GJ7rqNTDIBsUxZioQQIS0NcogpvkeviqlLS1</vt:lpwstr>
  </property>
  <property fmtid="{D5CDD505-2E9C-101B-9397-08002B2CF9AE}" pid="41" name="x1ye=43">
    <vt:lpwstr>Ng3l+v8a1fNCuCGvOHffcaJEtTw7WIRPW0rf1ywQAz5nKD0rK5J/6mv882+As0bD4N0oZ6vMFMlNAlS9AOaZVMrEgnv9aHGPy8gfN8WsayMGRmEBQ3kohseE2tWSzXWE4bkLFPhhAUT4VNAHig1csc3AYxMnXeT1SiFCPULBQr6f6d8xn79AXmzEEhQOGCptGAQntDKsxyuCL84g3m2c6oIo/vn4hrEytyq46qpfHZ2Jbx7FZCEHB8b3nLJ57xh</vt:lpwstr>
  </property>
  <property fmtid="{D5CDD505-2E9C-101B-9397-08002B2CF9AE}" pid="42" name="x1ye=44">
    <vt:lpwstr>pL2hMG1v8FHvycIzvXGfjP8/v9H+2tVIhGtQKKCas4YAXW7ZgB0gtTmJFmrqKbhykJrgVcN69AiAnslY9/KAobZskTEjc2Iozj/zK5mLh/fEzvjEqG5mlr6ooxEV1c7zyk5Bm11IdA0wU88muGOo7K21isov6rpxUCDvaQuNAtDsTn8uODS2DxdgO64S8jXcWjJBtpGYYYNt5oeGxj6aJvU3cO2B2XbnMLubVqv/WXVpGehfo6M58kvspDqSZjo</vt:lpwstr>
  </property>
  <property fmtid="{D5CDD505-2E9C-101B-9397-08002B2CF9AE}" pid="43" name="x1ye=45">
    <vt:lpwstr>GybKefc39hZZWDUaRbO1HfHkjg9RI04gzdsWUzR6g70sCfOuKZ01CpK51ejiRITnQ3wF7cZKMF3e7VsvHFomrLF1jgLSsZd39BBxWuLy+6UZy4pVYAJ0+2bOUUE2M6yns9Undws9oIpiIfvuhOq0U7Pd5L91bJKrria31AA67VkWvlBmcJ6t6IdCJ+TLKrpY/4TMyZWe51ZFYT/UvMk31mq9VYCXIAG7HV8D/9d4FJ6+mdEEzoAF7NvTa2qfIII</vt:lpwstr>
  </property>
  <property fmtid="{D5CDD505-2E9C-101B-9397-08002B2CF9AE}" pid="44" name="x1ye=46">
    <vt:lpwstr>CQe9EaXPr2bBIVJAhhTmf9u3B2YTZe7lkyvdI/Hkc2wvEegpeOn12bHDz1mwPkD3+RmMx9mSNckA3pwPOi2P22cCqxPQqFpSVduMlr/onD7lKjTTKRNQ7aWmkXHqMjbo5i25+hZQ6jn04Qzi885p/1P+dgfI5TtUNfvdK7lvddoXaOlLd1GISxCJ0e17GG5bIQJp7Pu0k5KdjWl35eIROgGAuka26XBolMvCtbw+B2M+jzAZWaHb/BDg08g2mmx</vt:lpwstr>
  </property>
  <property fmtid="{D5CDD505-2E9C-101B-9397-08002B2CF9AE}" pid="45" name="x1ye=47">
    <vt:lpwstr>EwAaMSztkE0a1D7J78jk07JRYTawBvCTeqAXIP20XZl7BuOMXJ+309DWmiSPCznYcXcgnL56YPEzN1l+Wtjr6t9PK3R9pF7cwF+bG1/26pu09cXfs6UHbISsqGtYdvkgjPEsFniG/wHMXrQDqQrq1zYfI5w445GBcF74EPAEjnn/CUdRHExVUhGJFxeLXOA/tcaIDCDgMSE+fFEg7LNp6d+n9c8zrG58/9nXJEZqqRFppwHt7yYeKBJqSLgy2xV</vt:lpwstr>
  </property>
  <property fmtid="{D5CDD505-2E9C-101B-9397-08002B2CF9AE}" pid="46" name="x1ye=48">
    <vt:lpwstr>hMKA1hWBehjytWnhTg6xrjGd6qjoEPtVlV5XDi3k7+Xn40N540m81uOXngj68XXCyBszbnlLjGI4xD/CSQOWPxOQYhRlx2KNz57u6wvr1dihXGaYS+jWsIXzV/YWVeHr0BFbcwhbBHzl/qRBD+RgVaMn13N2ydO/KXGB2FipdNJLOul7tHA1ZSsCG6p3PziPRxLOdj6vvXpo7TA/ruswHbDQgI2Cc03znVJCmtXcu5NkxBlUDAs7SOp+m3lsdjF</vt:lpwstr>
  </property>
  <property fmtid="{D5CDD505-2E9C-101B-9397-08002B2CF9AE}" pid="47" name="x1ye=49">
    <vt:lpwstr>WU1uBf1sX5X/4kHYp6pVvAMv70/65ypB4Tv3b35odKloukZhW8TdO/vITKi3kut/JtqR3sZWs5ihd5b1W/wUm4J0dB2aehDDr8ra4O9C3D40jFKt/scTqxZ+g+xdpZZlPVEaqf0NCyPADYIGr7h3NMfv4ne/Pu5rKIhBvI5niJr4SSeAP6UArLKQa6yFQeJl5ytcsxw7msERY7frX/u5jyNmi3cwpuxapo1Yo2A2arT00fAZjpdLNByloLTcWq/</vt:lpwstr>
  </property>
  <property fmtid="{D5CDD505-2E9C-101B-9397-08002B2CF9AE}" pid="48" name="x1ye=5">
    <vt:lpwstr>+T2BOfXRnDVEv3XaNX7gQXjblWmAXshxhNs1kK/Pl88h0OXd6bEXxASsXUm6Mi7AVbkkL5XmfTEKP0E/FoExrBtejCsNVYIu6xy59yzN+jhp3REfHVHDosIgysVpCgEiJvmO7m8tCwT1wKNZonvXNVdHYhC1+70BjE33x8RwOKAv08x/87KgtaQ5AMxkxPukv/DP6Gk3oNqfQBnIimv35/qHeaRS650MbTnnxQtSKZfDrqi2j1XuUZMgY4kSvY5</vt:lpwstr>
  </property>
  <property fmtid="{D5CDD505-2E9C-101B-9397-08002B2CF9AE}" pid="49" name="x1ye=50">
    <vt:lpwstr>99sgX7LKY3VHjjUyLi5qNgmDK9BY1+LcCh6frhlmuJy0an624xTf0VsY5NI1RhL/BXW0vigvXCfypJUX88cMFYtV3WV8P8kgQ0vWdYmwe55dWXWwYSucce4bi9rM5WiVKEKfDBz0XVn9kkYaACxY26RkNmQ4YjDcrfdCZsGglXHfUZEUt7nFl2stmekxJmeyWDekq//lwfodcx+oM7r5yIrfNj7UYcCP/arNDoi23RR/a3RzhvT2pqUdieSDUz5</vt:lpwstr>
  </property>
  <property fmtid="{D5CDD505-2E9C-101B-9397-08002B2CF9AE}" pid="50" name="x1ye=51">
    <vt:lpwstr>GYHwyubR0ndsr9a54ovtqTRaes0POvCHyqgCGozuaJdp6gbDhWy1UgVgRg3s0PRnPnPGIn2xxU0Yn1dwwTaO+P/KAxiRL+uHDfqvXTfrCeegYLE7ddRwpIR6i1PZXNxQd1LyeZXS2I/KgSieyypI+1OlEsErVDRN/wYDVcmZ8Mn4AJoiWi+ioIdsp/XeYGb98vvRdaXRc+qc279NUifB7LPFfGb3AINEQVy2D7fg6ihMlEzVa+DFQql/7NewFm+</vt:lpwstr>
  </property>
  <property fmtid="{D5CDD505-2E9C-101B-9397-08002B2CF9AE}" pid="51" name="x1ye=52">
    <vt:lpwstr>SiH9IlFpQR8tOdL15OrQhhPDRZtUKBDzjFlNkBahR90VgoYgSsTyo2ubAkX89fXK11p3tADkI8FtbhLtPwk2kID7RTBVVvbFDGedQPKo/CVBa/qNaS0MnwXP8OeSXRt2TeCXJmHH4U1vd8m4hifcSxjwY2ZhkQYwtORId+/MrPPUvxscCU3gIw1eh2u3bi/aI02L7wTFawqBc0nNNNhGEJkClfMPSzWhFo2NOitwR/D3ZziUYP5OXP7jwFHqLOV</vt:lpwstr>
  </property>
  <property fmtid="{D5CDD505-2E9C-101B-9397-08002B2CF9AE}" pid="52" name="x1ye=53">
    <vt:lpwstr>dEjXCj5OEWSdWpl1137qmhYK0jzhdSfOV1OH92ST5A3Z17//f0vqrTJVnoGsrRFDANsX2qY54MV3cpO9Q95PPYHrDqcgtnRS3kVwsu3/vC6KDDRx4Ej4gxLtU7NCD8YGfWc0ClqeaMk2vDu0DG0y2KvjHvh4hkmbodV8Xek1X46HzAUZaVrM/jdj4/eeoqGkMQJMhENB3ZaFybZToGUVe2+9RBgRA5mdgs+4sKFr+lC61Jyn6ePdCa8XTzaqoFT</vt:lpwstr>
  </property>
  <property fmtid="{D5CDD505-2E9C-101B-9397-08002B2CF9AE}" pid="53" name="x1ye=54">
    <vt:lpwstr>eQ/PJmveM0csPj5UXmCTMOGJpH1tTrBYRqZbbWsIjKX/s4dm+uuGg7a4aPz3UJrN74wAk+1CdEvLHIFGkVc6Krhylc1SJ78knW2NZlSTcTWIaLbQWcM0CzC/P8uI4pTye1UvFRvPynecSBWPy6MfKafhnVVxepsFARNDgHwVxAFbyBFLnq9GlD9EDHUxiYwx1grie2VTnZKJWTFqyy8XDdQThH5u3QbVCZ8TZwJ+R4Uwy/zyL+ZieRYXeTmMQ6y</vt:lpwstr>
  </property>
  <property fmtid="{D5CDD505-2E9C-101B-9397-08002B2CF9AE}" pid="54" name="x1ye=55">
    <vt:lpwstr>XfPCuxjb0vAmJ2jTL2kPo+U4vn/2+gW2SYTQ89gNrVT/vcaz3oV6+yTQnolNlC35qKuJQPomsY3ssZtVHuKZyQIIBw7zi37gasTE4gEf+xZ40GfS8qLVr3s5j8e9sruQgjtC3ScrBtIRHJy2AWg8kcXN6MJQqIm6iUoUyfhidOQ7X1KQnUBSr/P/k6Ga0xIeGg9EWK/nDpLAUYd4eQK4Y62b4pIRJGONxesGa/eApSdp0z35xy7kSXmrtTncN60</vt:lpwstr>
  </property>
  <property fmtid="{D5CDD505-2E9C-101B-9397-08002B2CF9AE}" pid="55" name="x1ye=56">
    <vt:lpwstr>wJkjwpUXJn69SvNtowcNvICBEtgoJb+5js7HyieaZg097GD9VLdMmQRNx6uRAGQGdT8Iow8KxoSSZXJQo5axGGBiRnqmIpIzGXUjryZQFZfcwI2e7dDduOcPgnEyHNxqDb8CIspdW8JKiGwPN7QvyDodEOtIICTQaSN/D3isrKMc8FzII/h0LSaGbOFwnCjYOMuVYW+fPE2uBcSJ0hhHlPl5hDq4SR1m28pJqtbarBpztoN8mJ4z0vwQtoR7+aS</vt:lpwstr>
  </property>
  <property fmtid="{D5CDD505-2E9C-101B-9397-08002B2CF9AE}" pid="56" name="x1ye=57">
    <vt:lpwstr>cCLQcq0BYdLOZX7Ol0Lhspf5JvrwwfZr6RT/4ypdtkyg62RvMbAVaoQikjCDUIyExU1ndUhnoU0ibHbGKGoYzaG1ckjcOp6rcQ0Uzzqa2ZX9dh70GsNB5NdPoNRSrhTS1SBhU2lajPzCln0EPJYAaeWphRbEeEHDyYohvfPeelnfUuEThqb//H/SX74BW3ymHWmkMfzvmLdl6KwoYL685/lXImiSrpl+G1ITXoyGKnjOrGoelE7519T7uiH86m0</vt:lpwstr>
  </property>
  <property fmtid="{D5CDD505-2E9C-101B-9397-08002B2CF9AE}" pid="57" name="x1ye=58">
    <vt:lpwstr>KNZ7K5MtbYTFqYo0M20p3YvrUV4I/k1eZiY7S7DtQtLfWps9k/9DcCQIJ3kqg8yDxCjrJ/+9cUEVgG3MqXP1kBZXaG3iGZvZ6rL6IxzkX38HPmhyHDsNr/Hbg2Dra+7usbH71XET7UdUFa/HEm1Qt9+Beg+0zEHj6JdRI7LBZZbLxzFCd9IO37iMX+IX/9ojcEonJi7vEku0UggwnTImaZ/XI2V7BPHibLglTwsyVuDFp4pwwS41YSxsl8hC47o</vt:lpwstr>
  </property>
  <property fmtid="{D5CDD505-2E9C-101B-9397-08002B2CF9AE}" pid="58" name="x1ye=59">
    <vt:lpwstr>SpIKP3d0MZCIgV6a9OchJJFwAoC6Jkw6Z/euOWfKPIlCITTbHDVUY7znQDa399to/UtyI72e8EGeo7+Ek9i+a2vJV6KtHh/fc/AhEP3kQ3f4CD1FSH9NFDBXUe29AcZCjIPHo+ghvLixCovXJiUd/VXlLdqV0wTisKVhaXU8eDEv3jKLwNxJa1T4YXW2+JtXKYjWK33NCmgKLFry4hmlm0LIm3oGd0fEBa+8E3j1WMfYnkw7Gnqc7qNTsyEBH+T</vt:lpwstr>
  </property>
  <property fmtid="{D5CDD505-2E9C-101B-9397-08002B2CF9AE}" pid="59" name="x1ye=6">
    <vt:lpwstr>Q6HN+8mjNqY87Zd+NE1OTyFxYyh2feS5TgcmGb1/S5dko4uL+iO9O+RADYV1z+cxnM82W9JpMzMCmA+QMFCvRZkLiiSzeJHtKzq7q4TfjbkscrBRmNWI+RZDHwe0cZQFUdjDqw1+RMsXOH/9QfTDvHiQF/+syCz5+i3/2fwKJvDfeTbeZEMTrJ+lx/giFhsCExd4sLvYhxyz3YMNdVGhBiO2chpDr93UsSqQsw3mpXKke6q17ropL5hrSgSTiBJ</vt:lpwstr>
  </property>
  <property fmtid="{D5CDD505-2E9C-101B-9397-08002B2CF9AE}" pid="60" name="x1ye=60">
    <vt:lpwstr>Cu5ZsHRp9jo+nCon8P7Hpecv+Ykw+Ydu+F+n80d82w4X0VJlgjbrCMpwBd2pkP9v76vUC7Oo8IQ/p4zsnf8ObhyZI4/b277j1aXjswr95flrqfA4anbbzrlEGtatnseATg8G1YqZOuU7cVpw0G+FRHsgBjdFENKHPvfY/eqdFtnlJgDMNp/pmqZWP98t4Xre5WZJ1p75oSoN9Y/3BgOTUGx4XKo8UAUxICU+sfneH5yjXE47Sj30p9Se3SrScOs</vt:lpwstr>
  </property>
  <property fmtid="{D5CDD505-2E9C-101B-9397-08002B2CF9AE}" pid="61" name="x1ye=61">
    <vt:lpwstr>oLphLa111KP3+pCXjdswflAKxPjMGueHUtOYuKWSULvnBnm/hQyavA8OBUriR4MGPowkfz5/zcVKB+8WdCC/++gBJrbwpThk8x/GZNIk3cKfszoPt6LR9see12GSFONSFzwqpZ6B/3lkaPdempa6+StwA4y9kh5tyB72W5xz95Qtp/A0ownatetmHY04XVXeb4LxAPZvX8kXoicZQ7SL6sCkBc/AG6t0vzBn3vhuS7bAP5pJNULKe52mPHPSYFf</vt:lpwstr>
  </property>
  <property fmtid="{D5CDD505-2E9C-101B-9397-08002B2CF9AE}" pid="62" name="x1ye=62">
    <vt:lpwstr>1fOcZisAMXgm1C3BVjTMTLLK04+qlPf+XSaWHN9ZQmfIbDUwsv4FjXh3AiciPNMbQDlmB36xZRSuTKzfLQJvKCi5koJdZRuyB9KaZaqDCK/s2XGyYb4V5kF1unsG3ujV57uhNUtwYuuA5WFLE+Ld7IaTLayW6jnquX5bWqUu5j3sFgUCLRs0sPk6B0U1RUbqeqlb5e1f4pxuE+/AfUaZVJYOOBsZRzCY14RrD/ziHq7LpiMSc/o4aD9oXWwjSfP</vt:lpwstr>
  </property>
  <property fmtid="{D5CDD505-2E9C-101B-9397-08002B2CF9AE}" pid="63" name="x1ye=63">
    <vt:lpwstr>ZJ+mKz+o8QdaRXUARLfraiFWW+Er9g5wZQOTu+0J2ej6GymHpmAoLzV6W5PyChZ/IVvGL6aatb2uKHpKc87F0/tH8ElvNKDFIDtcPSbADHlqodPYh9fsbwSmnyQmuwqS3Ic3cZBWqizicOCGgkt1be7hXQT8wyIdakwB/pgYSklpn278ffoU6T8QnkWh0QbMDkWNfOIfGb5FZULLudMJkxokES8yG+ekTBE/QCnOFfNnz1lJZD+MCa8sxXtOmm6</vt:lpwstr>
  </property>
  <property fmtid="{D5CDD505-2E9C-101B-9397-08002B2CF9AE}" pid="64" name="x1ye=64">
    <vt:lpwstr>fIE1yUeSnF5hHZQ29k+ZoZew+jmrJbkNeRLN1yUjgvgTcgEWZzSyKDm4IF3qQyAxlFhPFQs0KETSfAGBCp8XhGekRnUG1wo58TtCLbQDOHvl5+AOClY1yeirKY9bunY3qtEBIQMs/8XJ5I05GYx46YY6EGzxrp2gSZfx9GRu3jz1ikHmC7Ucs/52M5yK1rDPhNPMM8BjMLMcIfd+R5dgQkLfOaYrBIGBhSehpwHyEFQ/u+zxNodkpSHE6TQxo2S</vt:lpwstr>
  </property>
  <property fmtid="{D5CDD505-2E9C-101B-9397-08002B2CF9AE}" pid="65" name="x1ye=65">
    <vt:lpwstr>4l9l2ATY6j0botCLfhpulCSLC3HvboGFjgtVogZnmY57Qeyv53hu+N0yCDYJY9fVWNXwoI2syuhqLWPQ8GM95uLAhWOo0WvnSreP/FFFgeuqX/dJzh8zy8XHmeYK/pSHfUGTT94cTeNmFi2e2DM8t0Krbyh1KYjuHeQjDvJLsk//cGmb/FKpIcsYiB0ajXySdrjRfAZ+atKZVLSzdOaGln3TKjqCzeTzAGaKKmyKMqBjv1olKycDBu+GoCnUvlA</vt:lpwstr>
  </property>
  <property fmtid="{D5CDD505-2E9C-101B-9397-08002B2CF9AE}" pid="66" name="x1ye=66">
    <vt:lpwstr>DAQOK1Ilu79uO3wt0a90n9uJLfpj9T/PrEQoHrcT/jwB3hQ6WDRwgLo48V0iNwakMQXuePqGboioD1Gvx95x9Bq/Fvm9KYA/h0llKsuO33r/niwdcLgZtXpmYquvRPjB4ji4QVSRK005K1e/gAfFgnzZxQm0dO3RR/qhSluGNfIuWK2hPcn/cHjm8vZvavgrNIlhQIoOCBWOC2mAXuNG47pHFpXE4//AtUFCXvZQYEVYUUCaNNQTvWSEB4UCx5W</vt:lpwstr>
  </property>
  <property fmtid="{D5CDD505-2E9C-101B-9397-08002B2CF9AE}" pid="67" name="x1ye=67">
    <vt:lpwstr>j3zoqLuwoH3HODmBhSHUlOmHl1YkwmkNSKQbbIvJI293IqE8fq1GdRKW9hDwKDApKB6gqAon8kZcAtoXv/LsE8Ck0qsrsmZgivzWGA5aX44ONF6k6DSCJuHn3TgQjqk4d48Ey+pqof+/bY2G7Xaa5bxAYd4rFhg5YPhkY+i+SrityT3i1I3R2tXVVGaLqBM0M7JW6OUxLlwxr0+smhrN39DBy++KJPYwfctXxzO0UvipACuBU/1Q6JtTCRJaSlD</vt:lpwstr>
  </property>
  <property fmtid="{D5CDD505-2E9C-101B-9397-08002B2CF9AE}" pid="68" name="x1ye=68">
    <vt:lpwstr>pU/EfD6priIEllu3xVFqKyRHUy6medjESZIclOrWsGsCkFeMhLbCEApjbyyYYUbaawhE6rC1PM8WkTKmVj7d3lhxwO4RBwk5SMSAgQlyhnzhRYne1LfLPb/n5HPFAZ/nIrK5XxcZ0fKEsB3MTMAR/Jkn9kvQN/QNAay2JrVG0x1Bvr4j3yDF9vRcWvtMvFbPTH3oOSDgiRqeYw8ixl2ANjOGwaPiCpCrKONvZCCG2AzHcc01s2LITmy7hAXj+TL</vt:lpwstr>
  </property>
  <property fmtid="{D5CDD505-2E9C-101B-9397-08002B2CF9AE}" pid="69" name="x1ye=69">
    <vt:lpwstr>6Exr0Dmjgj9l8ZfDYDa+05OX0RtGdL84TcgUcypzqv8TeHSgpi0ac58VKP7U6/L4DOcjJmWiaUnG2jFUwp0z5uuOZ68HlYmSOMqwRer6iqX1SxAk18ADdOJFeU1HtaNBUW+e/+Xew47i2c1Pe2tIOWE7ig2elUEJ9jEho4QD81HD1Md6mU52vvPg2LzW3uPiuD0bl/RV5b/YN61tgbQBE8scC+eeRW4XIz0i0JuzzLeLhQXQshV0IJvjS2u53l5</vt:lpwstr>
  </property>
  <property fmtid="{D5CDD505-2E9C-101B-9397-08002B2CF9AE}" pid="70" name="x1ye=7">
    <vt:lpwstr>wfrF6/sTB7Le7NDg1usnUrr4JG/8Bunu+IvrADPQBClu6hLfeTPRAE2bprPiZXEhbhkhtZasmARYv6k/bc9kuWKu4PW37bzFfWLGbCcDQrTEhpvLsmO3lnSH9wwlxq08nT48cslpfB6Q6fwQjmTnd2gx4aEdOqQ3sm3PCwAKCUdTCVOS96W8yA1Bp1efnsGd23aXM7faI1NvzV/BrKGgzz063umpKM6lwd8jlnnSKLq+k7vc4BMIoZ16eg9zsOR</vt:lpwstr>
  </property>
  <property fmtid="{D5CDD505-2E9C-101B-9397-08002B2CF9AE}" pid="71" name="x1ye=70">
    <vt:lpwstr>tl69BvIizMazeivcM2od4oSjoP7EkeFQ54NWard3N0sf4iuSvfOlIiZffGjfrAah+QdtOWRBdEA3XYv4uBagQ4d7I+/HCGEfWDlDExWLL35PwxgtT+BG0696+mCwaQ5lfTsOCTcCzSI6TlFdJZmRpSq+tP3b0inM4ou6q8/xTa5GWDXZkgNFZ8Wy++mXEg4vRp4vEwlxH35BZ2eok4O3KOKWk/xSh4mJ0wIt3Q0AM6ad5w2OO2OCZg4xEPqnxyP</vt:lpwstr>
  </property>
  <property fmtid="{D5CDD505-2E9C-101B-9397-08002B2CF9AE}" pid="72" name="x1ye=71">
    <vt:lpwstr>MLzATMJVbLXyM5qDKgN2+1mTWvzs0LdyGJldmlYPC+gLKTwavMPq/Um2N90bJKMIeL1VBXMoyEtaXFu5zmzcm0V2NcKAJGL1ynWPBgPf52UwvTYZAVXcAGa485UBSW0pvlCc0uAw2/qBPoqnBxDxF9tKbB42NuGYo+jEmGU43ukf4Z0iC2xZSt43Ujwy5J9+crOWdmdxse9u7EQsDkzfdlL6OJ+Y6Qd5zubopOch6Cco9A7yWlqfOuK5+P7lr5O</vt:lpwstr>
  </property>
  <property fmtid="{D5CDD505-2E9C-101B-9397-08002B2CF9AE}" pid="73" name="x1ye=72">
    <vt:lpwstr>PTzre7z9AtA0fNj0fesT/XXG7dyBLGq+GQ/tyg90DRWFmJV6KohIVrvAiAeea/+ay3h8xGhmzw4ZeyWx5y9WmjAMf7mN4CAEccwTSUkIDaTEud2BDQKVeOT6lzDq0aaC2+6GaExc7H+jwKHXjEcbh83r2hUonMH5tIg+Vyam0m6PJ0kfpzOZOmXiE137eUhVxqUjG5oBJygKDY8XJyCPsNue2i/xgQWK36NE09uXCokENU+dXn2R7KsMzZJewc/</vt:lpwstr>
  </property>
  <property fmtid="{D5CDD505-2E9C-101B-9397-08002B2CF9AE}" pid="74" name="x1ye=73">
    <vt:lpwstr>+wypw27NhU0SvdYXMrD2uKKzDMRXf+6fZyFGAj++F8OTa+rnJ5uPsMGNPozdQFWavCL0PB9xDmtWjAd9WBnkbGiPVHl1GkWY52GH20/enI8kV6RMw36xcohnrKbITABnuMfAq6IutZvlbTIngWRQB/haY2QpCtNzv3UOKNw8NeXwwhAqC+bpfaHuKpHmXgqmhhAmyvITEcyWJOYqxBz+lvlNdDHxKHaM5YSy/XBgUVKYmu6a4mJZNxbvWc360Zk</vt:lpwstr>
  </property>
  <property fmtid="{D5CDD505-2E9C-101B-9397-08002B2CF9AE}" pid="75" name="x1ye=74">
    <vt:lpwstr>RDDshmW4cD9RpwpzR0P/gXvazCBwy+Ow77Uwqxn5WoqNPNWtaHWvdP2kfHg8/+HT8oc4Or8zTuKiuEZ/lJMrcvHwOtR1YI/OQ/R0zdRzQ3Gig9O7oT4rR89/PGvt9zFCEDgybSmtwggT8XviGbml63IRtjZ/hzHj7ew4b+WUsA38/oHNAPRaJyIpH4PLSyZOOvcoddaZ6tiY3R2eRVCAR0HQHx2Ap5wmqWtKUZGXFNCHJSBmJ4qWBM3v29DvUF0</vt:lpwstr>
  </property>
  <property fmtid="{D5CDD505-2E9C-101B-9397-08002B2CF9AE}" pid="76" name="x1ye=75">
    <vt:lpwstr>SkghcqFS/FDTAIwNrzXFQpCMj7pp2fdtaznhZqBCnvgD3IZNfOD3UtSO/ChzHHh64Jf+hUO/eCuzdYlZAFD9G43zTVFU3qYt6bw8By0nq6s8Izn4cuEUNKsC5cXwuZRYuOoYVmcEHWauxqggo+oanRxr4LjzFvAYTWEFTemI/5HLdpCjnsWQKubmVzSGfTaUo8ESGY9cawQUeLYlCh0r1gEEuyaCojY8/InkVJg4/WfxE6pkSEHRqlJO08wOa2Q</vt:lpwstr>
  </property>
  <property fmtid="{D5CDD505-2E9C-101B-9397-08002B2CF9AE}" pid="77" name="x1ye=76">
    <vt:lpwstr>bbFktNYWArR5OfhK5aidsilcq7ZByPLetSb30Gc+QXWkdR6DXcygl2XKtko7V8TJXJgktmJBgKMF7aE/ZA+Lxh8WHLGZ1EyXEUAZ4SKcDx004G5/4CJjdjq4P2b4VkjQFedD0gCULTsEhgWiuR77m6srusP0NF9j+XCBJEi4Md/klPfMxyWUa30JZVSKBu6BvqTvCmpVECbqLRrOtuxMzoP2FULllFAaViBBs6vWJSEqZctN25VFi0bK4JV/pn/</vt:lpwstr>
  </property>
  <property fmtid="{D5CDD505-2E9C-101B-9397-08002B2CF9AE}" pid="78" name="x1ye=77">
    <vt:lpwstr>9KhMmtnWNjgBouDYvafhgLGseMIh1Ljo5NTXqESd0PaoyjaesDKDcsjM25dkIOKQE1HjiT1tfHOjxsmZuRMrNnQHV/WR2U2fbVUhSwH50zcVZzfEBoaBZuFXDr4HsChyufkg7j8NJlkb+fWYfdF3QZp0WCEFmbOHbe1zkh5U49Ois8FsxKNGIxx6+/AE4hH1nIvs1MaStUDXlMRbED7Fyl6a+GqgPRpmcV7r8KSPk34Ztip5L7+eQ6rKam7HSXg</vt:lpwstr>
  </property>
  <property fmtid="{D5CDD505-2E9C-101B-9397-08002B2CF9AE}" pid="79" name="x1ye=78">
    <vt:lpwstr>Z1lw3z9d5LZCjPMg1hwi1+US2Fc9s2qM8iWj5H1levp/cKOtc3fA2QDw9VHC1J1w3qqj6NjC/UD91gUW7H4wVO46Cz4yckXIhcFuPeNMnSq3lTe81t7qvUZXZ/PvKPk+huk9aZ7HTkXhBYDddyuuTRe1P4Bb+PnaJuyyWOFDQodEV7ip2jK0yoRxCKy42yUtULxstOecFAU/nrQUF7Sa+TmZU+QsCuEw/eraY0IdG8FhPPF19udS4wzwb3Fnpmk</vt:lpwstr>
  </property>
  <property fmtid="{D5CDD505-2E9C-101B-9397-08002B2CF9AE}" pid="80" name="x1ye=79">
    <vt:lpwstr>D9fNH67PznD9aHB8ULHB3Nnre5T3/BByaOPkNv1OQ1A6NMjgjqZ9WjvvaE/VZF6HBkezD40WW7kLX2vGcNnsVf8ahDfyaKXj2MPSjkyQqk2z+EzgAdfc1IZy6yMhnoTQNf6Tj0JZt/aKAmYASmZK1D9Dfr90Oit+PlTB5NHQtDyUfcsv9nv/iTksLdYaFYaJTL10lezCfYUpuMvsqAV1RmeK3VZQq+vCOrshGvNWoVzA1Bx8AVT7Ot4W9h0YojX</vt:lpwstr>
  </property>
  <property fmtid="{D5CDD505-2E9C-101B-9397-08002B2CF9AE}" pid="81" name="x1ye=8">
    <vt:lpwstr>JzBSNSnhK/ezviT8cSQXAmMhNdweETYYfwrQqi5M/xLDOz3dONCC1IcxhvGs4Ud7woSmBJOrJQvEdIdQJjyePgjl4ghb7xxLu2RYLPFOqLAvAMfoiW17mipRuZ2Id1zXSY1cQaQanASUuL/MozrEU0v7ueNO0rEstBpkCnK+vrNcL/2eTUyxLTS9a2U8tEctbtkpEESltDmJ1W/Y08wu+uKv1GdG7Z1f0O1ihbs6nCc39TllBtX6tKy0AXOyEhc</vt:lpwstr>
  </property>
  <property fmtid="{D5CDD505-2E9C-101B-9397-08002B2CF9AE}" pid="82" name="x1ye=80">
    <vt:lpwstr>Us6uNUVZSoQ17s5ftE7vU/+jGKb+zmx1Jsla15PKcKqc0dId6HoAvvcnCiqjSBQpQV25vRLklKS5QI4v+54Z6SOa4XF2ORDcnVDAXX1UiJzG/qMAvcpAT5Jr0XVDlje1n9RuVlrXZkMGfN+Bo4Kva8agg97G84mUvIgH76e0GSivSy1cHTCgC5ccm3WYTWgkdFwSn7lpsCAiw2GsBR6W9ORCv3PhnUCBbZFRi2Jc0QfxUZudsPiJmRqWOzz54mB</vt:lpwstr>
  </property>
  <property fmtid="{D5CDD505-2E9C-101B-9397-08002B2CF9AE}" pid="83" name="x1ye=81">
    <vt:lpwstr>GmdY8gsofdRdu5fvUon1PyFnjzGpzdymy3CUA13w++ayJETPvUDJ/F5pexM1YqouuxIuJzYkTrbR70M4RqdoTW468ck8Qmoz9kVAl5Az78AW73w/+0/zSPvVRku9v9pPH2FoH3L9giXnyZnZ+45m2eHNY+s+R9rsitrsnzFIh3JFLL1DbHbDj3ZJBnpSvsnATrytaExLtUjeUwh9jLAkSi18YIcRx7uJGjBMXcdb0uya+IwQkftQqL857OUGmD6</vt:lpwstr>
  </property>
  <property fmtid="{D5CDD505-2E9C-101B-9397-08002B2CF9AE}" pid="84" name="x1ye=82">
    <vt:lpwstr>57psuceoZL9y5v/LXBQiTpgPtgEf3J3GZW71iy4I7H4TsmmlOSUybuHHrw3wBCeWpICRLpLaWeynYfP8SwCJbLrkPFXChxrPsPOm6kKw5ow9IxsKYLEY/Hx0nb2hqxM0FLjOMJod8b3fjfgH9IC81HBT9YTviGaDhAXHpOrlAXe0EEPI+hbG5w1d0Mm512OS8jqRK+AUfJz+s/d8bZx8a+I23qUUKshk/WcGc1lzVa9JBNFir4dQEf8pW4ORT5S</vt:lpwstr>
  </property>
  <property fmtid="{D5CDD505-2E9C-101B-9397-08002B2CF9AE}" pid="85" name="x1ye=83">
    <vt:lpwstr>nny3KiFnot1ghMvbD2k3CFnASDwXTzH8WurMCiIYlkf6lR1wq/NFJAhQq8G4ueDAJtoGQB/nMJO88TLVok/GrpZbb+WN7RTTz6NIC0goUaCqgAzRG+0PJYuBGYoZXtPD7c7GyGnHynnTAdR9OGG1VXe2OuyYQMSgso7jNYUwMklBTmtQj5kmCU/GmWewDNcxM8ds+vzvTBb6rNhtxvcVDlbUng4CCDzQ1L22GrXWK/RMiv8iIHkGq/Y4uQp7Xah</vt:lpwstr>
  </property>
  <property fmtid="{D5CDD505-2E9C-101B-9397-08002B2CF9AE}" pid="86" name="x1ye=84">
    <vt:lpwstr>t6QP4XXfHSS8lpfuXC6ar0P3c1+cfRhilIYDL7Fw0ewaqEF9bEeE6YzuZXdTZdCkIdYI8W6vLfIob1l1vDNQqNlV4xWfc9y8iCxPrZjpbDOBdIt28UOSlRyJ1RPcx47ScltfPq7WYpaC8rPJd28au+fee/xKr/JOiArBAu/oIY997fXycimnWTDHiP5Kb4/2FTi7nVwWfahezzLv8JJrhx9lVIKySqiGrTcNyH5sXniLNJc5xYt4N7qV7lO5UQG</vt:lpwstr>
  </property>
  <property fmtid="{D5CDD505-2E9C-101B-9397-08002B2CF9AE}" pid="87" name="x1ye=85">
    <vt:lpwstr>EMcfNPlb2PtI2FDpnZNGVuwVoeeLGsU8PpjzyUI5Vm7E5OqKAgc7jCxM35wjx6wouoImn98BxwaaH/IF5ErtUsHwP2rbG6+/PIrk3yWDSfDX+ejzZbRjdyIGjfNp3NXOlW1KyJgPs7pO7d+40D1q3J5Y7U2wOIEuojPROI9hy8lpgPAGMjFnOTbnd9nbiSmUV4FblQ/DiPVpcBsNqEFi9LCwIdru5BIjNvM3U2VwLcwwCVNbc0uWaG/uE+/Z12O</vt:lpwstr>
  </property>
  <property fmtid="{D5CDD505-2E9C-101B-9397-08002B2CF9AE}" pid="88" name="x1ye=86">
    <vt:lpwstr>j6FKHbm6ceXjGLwKlBRaYJ3BTQam319CN29Sx4pVf70G9/d6JMwjRhh7yUg0NXqyeWfx/WjtWF1meOUoDpQr3kH39Mj504PI0+/em/5CUBS286pAtp2GwTl194RxDUpVi0DEGpfL5SxzeHt3uMaotJmT7MtoLKNxR5D6DIQ+mPxGrQHWjMWExxET5Luy29iP0apo7Pcrl3JgV+zim1i0K68XlF5mJ/ftZb/8XPSvNturWbrrJLlTqZNUOdiv7CO</vt:lpwstr>
  </property>
  <property fmtid="{D5CDD505-2E9C-101B-9397-08002B2CF9AE}" pid="89" name="x1ye=87">
    <vt:lpwstr>1rUmpyTEomCFcyRelm5jzenu2c5RigjRvyjdMB5duaYUq2jJW0HiDdvjLo41sG4BLanv+UBVzUYSoRksiTD21fDbaiZl2JP1+5HTw2YNorp9816AKbNfNs9d5FXxTg3b8N+CG8eoULmotONp8Y4cN4oBIDt1dthyi3Y/ckZ4jr9pogBifNKW651SpYHrd+r50DmUOL3xJydX98pWLx1NuCDrcrc8ig7/HyHjLxmPJt0Gqx1gWQKM3FqC78Cf/L8</vt:lpwstr>
  </property>
  <property fmtid="{D5CDD505-2E9C-101B-9397-08002B2CF9AE}" pid="90" name="x1ye=88">
    <vt:lpwstr>uzOBDtL9CEFUoKYPGPGrlZ0q+RO6K6gu/yBWqJbGocTx9S0WaWWp4JS/dHoNemh31XNt3IgoHFqLZgrewofV1nOmnBPgDmummcRmiR/iihCOlFzemAZgYgMIGJB6LaUXKpbsojkzfpMIwOzW/GBGBai3FLcgCaM9uknealQKw1npBN+SnnZgec00Dpnctmazu6+b19TwOasfGDshr9aoNMPE1pWiOuPKnv7gH8Xgvgot+mcnlzG7S8VCStpSPK0</vt:lpwstr>
  </property>
  <property fmtid="{D5CDD505-2E9C-101B-9397-08002B2CF9AE}" pid="91" name="x1ye=89">
    <vt:lpwstr>LYit5E6VETm5DD2rgUG4bcrw/1bSwYeccFEGEeDw39CZgfz3Bl2Y7uB7maRoEYp/5o5MgHGqsem9QKo8C6TP//gNVrFdjDFgAAA==</vt:lpwstr>
  </property>
  <property fmtid="{D5CDD505-2E9C-101B-9397-08002B2CF9AE}" pid="92" name="x1ye=9">
    <vt:lpwstr>gFHBaXImUgz6yNUvV4EVg5zAoTROqpsU0eiVQgYsoXp2GUPnIHnd1j2DfN46Q8Izp27fyOOtTsatheraJOSPV32GBZaQmhppjU4tYgqwoYqi6NI3Ds6sKn97K8Ao1h6yuuCjiLPQKesdNth6SRNtyDAkcq+87C/LjxgsA8cHt7wB99GEi1uO+UjgtXobqdWBhubaTcm5UhyqgPME/glBDjtoPpSurhkZQW3AKdQfvNp6045b1cAb68w7n9Eqblo</vt:lpwstr>
  </property>
</Properties>
</file>